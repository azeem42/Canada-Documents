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22"/>
        <w:gridCol w:w="1411"/>
        <w:gridCol w:w="249"/>
        <w:gridCol w:w="4266"/>
        <w:gridCol w:w="275"/>
        <w:gridCol w:w="641"/>
      </w:tblGrid>
      <w:tr w:rsidR="00191203" w14:paraId="1D2FFE1D" w14:textId="77777777" w:rsidTr="00A6230D">
        <w:tc>
          <w:tcPr>
            <w:tcW w:w="1795" w:type="dxa"/>
            <w:vMerge w:val="restart"/>
          </w:tcPr>
          <w:p w14:paraId="4D8CCA43" w14:textId="77777777" w:rsidR="00191203" w:rsidRDefault="00191203" w:rsidP="006B46B4"/>
        </w:tc>
        <w:tc>
          <w:tcPr>
            <w:tcW w:w="3233" w:type="dxa"/>
            <w:gridSpan w:val="2"/>
          </w:tcPr>
          <w:p w14:paraId="2D38504C" w14:textId="767F73C6" w:rsidR="00191203" w:rsidRPr="00C67737" w:rsidRDefault="00017212" w:rsidP="00853B40">
            <w:pPr>
              <w:jc w:val="both"/>
              <w:rPr>
                <w:b/>
                <w:bCs/>
                <w:sz w:val="24"/>
                <w:szCs w:val="24"/>
              </w:rPr>
            </w:pPr>
            <w:r w:rsidRPr="00C67737">
              <w:rPr>
                <w:b/>
                <w:bCs/>
                <w:sz w:val="24"/>
                <w:szCs w:val="24"/>
              </w:rPr>
              <w:t xml:space="preserve">Muhammad </w:t>
            </w:r>
            <w:proofErr w:type="spellStart"/>
            <w:r w:rsidRPr="00C67737">
              <w:rPr>
                <w:b/>
                <w:bCs/>
                <w:sz w:val="24"/>
                <w:szCs w:val="24"/>
              </w:rPr>
              <w:t>Azeem</w:t>
            </w:r>
            <w:proofErr w:type="spellEnd"/>
            <w:r w:rsidRPr="00C67737">
              <w:rPr>
                <w:b/>
                <w:bCs/>
                <w:sz w:val="24"/>
                <w:szCs w:val="24"/>
              </w:rPr>
              <w:t xml:space="preserve"> Anwar</w:t>
            </w:r>
          </w:p>
        </w:tc>
        <w:tc>
          <w:tcPr>
            <w:tcW w:w="249" w:type="dxa"/>
          </w:tcPr>
          <w:p w14:paraId="646D32EC" w14:textId="77777777" w:rsidR="00191203" w:rsidRDefault="00191203" w:rsidP="00A6230D"/>
        </w:tc>
        <w:tc>
          <w:tcPr>
            <w:tcW w:w="4266" w:type="dxa"/>
          </w:tcPr>
          <w:p w14:paraId="4C47743B" w14:textId="69DE043D" w:rsidR="00191203" w:rsidRPr="009E1209" w:rsidRDefault="00017212" w:rsidP="00A6230D">
            <w:pPr>
              <w:jc w:val="right"/>
              <w:rPr>
                <w:sz w:val="18"/>
                <w:szCs w:val="18"/>
              </w:rPr>
            </w:pPr>
            <w:r>
              <w:rPr>
                <w:sz w:val="18"/>
                <w:szCs w:val="18"/>
              </w:rPr>
              <w:t>azeemkhaan12343</w:t>
            </w:r>
            <w:r w:rsidR="00191203">
              <w:rPr>
                <w:sz w:val="18"/>
                <w:szCs w:val="18"/>
              </w:rPr>
              <w:t>@gmail.com</w:t>
            </w:r>
          </w:p>
        </w:tc>
        <w:tc>
          <w:tcPr>
            <w:tcW w:w="275" w:type="dxa"/>
          </w:tcPr>
          <w:p w14:paraId="6C42D5DF" w14:textId="77777777" w:rsidR="00191203" w:rsidRDefault="00191203" w:rsidP="00A6230D">
            <w:r>
              <w:t>:</w:t>
            </w:r>
          </w:p>
        </w:tc>
        <w:tc>
          <w:tcPr>
            <w:tcW w:w="641" w:type="dxa"/>
          </w:tcPr>
          <w:p w14:paraId="5B13AF11" w14:textId="77777777" w:rsidR="00191203" w:rsidRDefault="00191203" w:rsidP="00A6230D">
            <w:pPr>
              <w:jc w:val="center"/>
            </w:pPr>
            <w:r>
              <w:rPr>
                <w:noProof/>
              </w:rPr>
              <w:drawing>
                <wp:inline distT="0" distB="0" distL="0" distR="0" wp14:anchorId="66A56D1B" wp14:editId="735791C0">
                  <wp:extent cx="270164" cy="239726"/>
                  <wp:effectExtent l="0" t="0" r="0" b="8255"/>
                  <wp:docPr id="2" name="Picture 2"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message Phone Location Calendar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49" cy="248674"/>
                          </a:xfrm>
                          <a:prstGeom prst="rect">
                            <a:avLst/>
                          </a:prstGeom>
                          <a:noFill/>
                          <a:ln>
                            <a:noFill/>
                          </a:ln>
                        </pic:spPr>
                      </pic:pic>
                    </a:graphicData>
                  </a:graphic>
                </wp:inline>
              </w:drawing>
            </w:r>
          </w:p>
        </w:tc>
      </w:tr>
      <w:tr w:rsidR="00191203" w14:paraId="22E1C582" w14:textId="77777777" w:rsidTr="00A6230D">
        <w:tc>
          <w:tcPr>
            <w:tcW w:w="1795" w:type="dxa"/>
            <w:vMerge/>
          </w:tcPr>
          <w:p w14:paraId="55345754" w14:textId="77777777" w:rsidR="00191203" w:rsidRDefault="00191203" w:rsidP="00A6230D"/>
        </w:tc>
        <w:tc>
          <w:tcPr>
            <w:tcW w:w="3233" w:type="dxa"/>
            <w:gridSpan w:val="2"/>
          </w:tcPr>
          <w:p w14:paraId="54072594" w14:textId="59C60BE8" w:rsidR="00191203" w:rsidRPr="009E1209" w:rsidRDefault="00191203" w:rsidP="00A6230D">
            <w:pPr>
              <w:rPr>
                <w:b/>
                <w:bCs/>
              </w:rPr>
            </w:pPr>
          </w:p>
        </w:tc>
        <w:tc>
          <w:tcPr>
            <w:tcW w:w="249" w:type="dxa"/>
          </w:tcPr>
          <w:p w14:paraId="31398678" w14:textId="77777777" w:rsidR="00191203" w:rsidRDefault="00191203" w:rsidP="00A6230D"/>
        </w:tc>
        <w:tc>
          <w:tcPr>
            <w:tcW w:w="4266" w:type="dxa"/>
          </w:tcPr>
          <w:p w14:paraId="06E86C0F" w14:textId="2DA0DE12" w:rsidR="00191203" w:rsidRPr="009E1209" w:rsidRDefault="00191203" w:rsidP="00A6230D">
            <w:pPr>
              <w:jc w:val="right"/>
              <w:rPr>
                <w:sz w:val="18"/>
                <w:szCs w:val="18"/>
              </w:rPr>
            </w:pPr>
            <w:r w:rsidRPr="009E1209">
              <w:rPr>
                <w:sz w:val="18"/>
                <w:szCs w:val="18"/>
              </w:rPr>
              <w:t>+9</w:t>
            </w:r>
            <w:r w:rsidR="008E12AE">
              <w:rPr>
                <w:sz w:val="18"/>
                <w:szCs w:val="18"/>
              </w:rPr>
              <w:t>2 3004654143</w:t>
            </w:r>
          </w:p>
        </w:tc>
        <w:tc>
          <w:tcPr>
            <w:tcW w:w="275" w:type="dxa"/>
          </w:tcPr>
          <w:p w14:paraId="1D863359" w14:textId="77777777" w:rsidR="00191203" w:rsidRDefault="00191203" w:rsidP="00A6230D">
            <w:r>
              <w:t>:</w:t>
            </w:r>
          </w:p>
        </w:tc>
        <w:tc>
          <w:tcPr>
            <w:tcW w:w="641" w:type="dxa"/>
          </w:tcPr>
          <w:p w14:paraId="406CA424" w14:textId="77777777" w:rsidR="00191203" w:rsidRDefault="00191203" w:rsidP="00A6230D">
            <w:pPr>
              <w:jc w:val="center"/>
            </w:pPr>
            <w:r>
              <w:rPr>
                <w:noProof/>
              </w:rPr>
              <w:drawing>
                <wp:inline distT="0" distB="0" distL="0" distR="0" wp14:anchorId="017F7701" wp14:editId="12050568">
                  <wp:extent cx="114039" cy="221673"/>
                  <wp:effectExtent l="0" t="0" r="635" b="6985"/>
                  <wp:docPr id="3" name="Picture 3"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mage result for message Phone Location Calendar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8900" cy="250560"/>
                          </a:xfrm>
                          <a:prstGeom prst="rect">
                            <a:avLst/>
                          </a:prstGeom>
                          <a:noFill/>
                          <a:ln>
                            <a:noFill/>
                          </a:ln>
                        </pic:spPr>
                      </pic:pic>
                    </a:graphicData>
                  </a:graphic>
                </wp:inline>
              </w:drawing>
            </w:r>
          </w:p>
        </w:tc>
      </w:tr>
      <w:tr w:rsidR="00191203" w14:paraId="27C50468" w14:textId="77777777" w:rsidTr="00A6230D">
        <w:tc>
          <w:tcPr>
            <w:tcW w:w="1795" w:type="dxa"/>
            <w:vMerge/>
          </w:tcPr>
          <w:p w14:paraId="4A62CA31" w14:textId="77777777" w:rsidR="00191203" w:rsidRDefault="00191203" w:rsidP="00A6230D"/>
        </w:tc>
        <w:tc>
          <w:tcPr>
            <w:tcW w:w="1822" w:type="dxa"/>
          </w:tcPr>
          <w:p w14:paraId="4AF39BF5" w14:textId="77777777" w:rsidR="00191203" w:rsidRDefault="00191203" w:rsidP="00A6230D"/>
        </w:tc>
        <w:tc>
          <w:tcPr>
            <w:tcW w:w="1411" w:type="dxa"/>
          </w:tcPr>
          <w:p w14:paraId="7EB2DDE4" w14:textId="77777777" w:rsidR="00191203" w:rsidRDefault="00191203" w:rsidP="00A6230D"/>
        </w:tc>
        <w:tc>
          <w:tcPr>
            <w:tcW w:w="249" w:type="dxa"/>
          </w:tcPr>
          <w:p w14:paraId="2EF77681" w14:textId="77777777" w:rsidR="00191203" w:rsidRDefault="00191203" w:rsidP="00A6230D"/>
        </w:tc>
        <w:tc>
          <w:tcPr>
            <w:tcW w:w="4266" w:type="dxa"/>
          </w:tcPr>
          <w:p w14:paraId="668A044F" w14:textId="77777777" w:rsidR="00191203" w:rsidRPr="009E1209" w:rsidRDefault="00191203" w:rsidP="00A6230D">
            <w:pPr>
              <w:jc w:val="right"/>
              <w:rPr>
                <w:sz w:val="18"/>
                <w:szCs w:val="18"/>
              </w:rPr>
            </w:pPr>
            <w:r>
              <w:rPr>
                <w:sz w:val="18"/>
                <w:szCs w:val="18"/>
              </w:rPr>
              <w:t>Lahore</w:t>
            </w:r>
            <w:r w:rsidRPr="009E1209">
              <w:rPr>
                <w:sz w:val="18"/>
                <w:szCs w:val="18"/>
              </w:rPr>
              <w:t xml:space="preserve">, </w:t>
            </w:r>
            <w:r>
              <w:rPr>
                <w:sz w:val="18"/>
                <w:szCs w:val="18"/>
              </w:rPr>
              <w:t>Pakistan</w:t>
            </w:r>
          </w:p>
        </w:tc>
        <w:tc>
          <w:tcPr>
            <w:tcW w:w="275" w:type="dxa"/>
          </w:tcPr>
          <w:p w14:paraId="57D4358C" w14:textId="77777777" w:rsidR="00191203" w:rsidRDefault="00191203" w:rsidP="00A6230D">
            <w:r>
              <w:t>:</w:t>
            </w:r>
          </w:p>
        </w:tc>
        <w:tc>
          <w:tcPr>
            <w:tcW w:w="641" w:type="dxa"/>
          </w:tcPr>
          <w:p w14:paraId="03171674" w14:textId="77777777" w:rsidR="00191203" w:rsidRDefault="00191203" w:rsidP="00A6230D">
            <w:pPr>
              <w:jc w:val="center"/>
            </w:pPr>
            <w:r>
              <w:rPr>
                <w:noProof/>
              </w:rPr>
              <w:drawing>
                <wp:inline distT="0" distB="0" distL="0" distR="0" wp14:anchorId="65AD286B" wp14:editId="3EF47AB5">
                  <wp:extent cx="200891" cy="200891"/>
                  <wp:effectExtent l="0" t="0" r="8890" b="8890"/>
                  <wp:docPr id="4" name="Picture 4" descr="Image result for Locati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 result for Location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08705" cy="208705"/>
                          </a:xfrm>
                          <a:prstGeom prst="rect">
                            <a:avLst/>
                          </a:prstGeom>
                          <a:noFill/>
                          <a:ln>
                            <a:noFill/>
                          </a:ln>
                        </pic:spPr>
                      </pic:pic>
                    </a:graphicData>
                  </a:graphic>
                </wp:inline>
              </w:drawing>
            </w:r>
          </w:p>
        </w:tc>
      </w:tr>
      <w:tr w:rsidR="00191203" w14:paraId="523C7508" w14:textId="77777777" w:rsidTr="00A6230D">
        <w:tc>
          <w:tcPr>
            <w:tcW w:w="1795" w:type="dxa"/>
            <w:vMerge/>
          </w:tcPr>
          <w:p w14:paraId="4C46E053" w14:textId="77777777" w:rsidR="00191203" w:rsidRDefault="00191203" w:rsidP="00A6230D"/>
        </w:tc>
        <w:tc>
          <w:tcPr>
            <w:tcW w:w="1822" w:type="dxa"/>
          </w:tcPr>
          <w:p w14:paraId="5618B920" w14:textId="77777777" w:rsidR="00191203" w:rsidRDefault="00191203" w:rsidP="00A6230D"/>
        </w:tc>
        <w:tc>
          <w:tcPr>
            <w:tcW w:w="1411" w:type="dxa"/>
          </w:tcPr>
          <w:p w14:paraId="0D82ECD3" w14:textId="77777777" w:rsidR="00191203" w:rsidRDefault="00191203" w:rsidP="00A6230D"/>
        </w:tc>
        <w:tc>
          <w:tcPr>
            <w:tcW w:w="249" w:type="dxa"/>
          </w:tcPr>
          <w:p w14:paraId="72C41937" w14:textId="77777777" w:rsidR="00191203" w:rsidRDefault="00191203" w:rsidP="00A6230D"/>
        </w:tc>
        <w:tc>
          <w:tcPr>
            <w:tcW w:w="4266" w:type="dxa"/>
          </w:tcPr>
          <w:p w14:paraId="68084685" w14:textId="7697AD60" w:rsidR="00191203" w:rsidRPr="009E1209" w:rsidRDefault="00076E85" w:rsidP="00A6230D">
            <w:pPr>
              <w:jc w:val="right"/>
              <w:rPr>
                <w:sz w:val="18"/>
                <w:szCs w:val="18"/>
              </w:rPr>
            </w:pPr>
            <w:r>
              <w:rPr>
                <w:sz w:val="18"/>
                <w:szCs w:val="18"/>
              </w:rPr>
              <w:t>26-Jun-1983</w:t>
            </w:r>
          </w:p>
        </w:tc>
        <w:tc>
          <w:tcPr>
            <w:tcW w:w="275" w:type="dxa"/>
          </w:tcPr>
          <w:p w14:paraId="208639C1" w14:textId="77777777" w:rsidR="00191203" w:rsidRDefault="00191203" w:rsidP="00A6230D">
            <w:r>
              <w:t>:</w:t>
            </w:r>
          </w:p>
        </w:tc>
        <w:tc>
          <w:tcPr>
            <w:tcW w:w="641" w:type="dxa"/>
          </w:tcPr>
          <w:p w14:paraId="586267FF" w14:textId="77777777" w:rsidR="00191203" w:rsidRDefault="00191203" w:rsidP="00A6230D">
            <w:pPr>
              <w:jc w:val="center"/>
            </w:pPr>
            <w:r>
              <w:rPr>
                <w:noProof/>
              </w:rPr>
              <w:drawing>
                <wp:inline distT="0" distB="0" distL="0" distR="0" wp14:anchorId="44144E37" wp14:editId="5A09735D">
                  <wp:extent cx="179705" cy="179705"/>
                  <wp:effectExtent l="0" t="0" r="0" b="0"/>
                  <wp:docPr id="6" name="Picture 6" descr="Image result for calendar birt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result for calendar birth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56" cy="192556"/>
                          </a:xfrm>
                          <a:prstGeom prst="rect">
                            <a:avLst/>
                          </a:prstGeom>
                          <a:noFill/>
                          <a:ln>
                            <a:noFill/>
                          </a:ln>
                        </pic:spPr>
                      </pic:pic>
                    </a:graphicData>
                  </a:graphic>
                </wp:inline>
              </w:drawing>
            </w:r>
          </w:p>
        </w:tc>
      </w:tr>
      <w:tr w:rsidR="00191203" w14:paraId="04D8FF12" w14:textId="77777777" w:rsidTr="00A6230D">
        <w:trPr>
          <w:gridAfter w:val="6"/>
          <w:wAfter w:w="8664" w:type="dxa"/>
          <w:trHeight w:val="269"/>
        </w:trPr>
        <w:tc>
          <w:tcPr>
            <w:tcW w:w="1795" w:type="dxa"/>
            <w:vMerge/>
          </w:tcPr>
          <w:p w14:paraId="7462941C" w14:textId="77777777" w:rsidR="00191203" w:rsidRDefault="00191203" w:rsidP="00A6230D"/>
        </w:tc>
      </w:tr>
    </w:tbl>
    <w:p w14:paraId="13BE039F" w14:textId="792BA13A" w:rsidR="00191203" w:rsidRPr="00946A56" w:rsidRDefault="00191203" w:rsidP="00191203">
      <w:pPr>
        <w:spacing w:after="0"/>
        <w:jc w:val="both"/>
        <w:rPr>
          <w:rFonts w:ascii="Arial" w:eastAsia="Times New Roman" w:hAnsi="Arial" w:cs="Arial"/>
          <w:sz w:val="20"/>
          <w:szCs w:val="20"/>
        </w:rPr>
      </w:pPr>
      <w:r w:rsidRPr="00946A56">
        <w:rPr>
          <w:rFonts w:ascii="Arial" w:eastAsia="Times New Roman" w:hAnsi="Arial" w:cs="Arial"/>
          <w:sz w:val="20"/>
          <w:szCs w:val="20"/>
        </w:rPr>
        <w:t xml:space="preserve">I am a </w:t>
      </w:r>
      <w:r w:rsidR="007E36A6">
        <w:rPr>
          <w:rFonts w:ascii="Arial" w:eastAsia="Times New Roman" w:hAnsi="Arial" w:cs="Arial"/>
          <w:sz w:val="20"/>
          <w:szCs w:val="20"/>
        </w:rPr>
        <w:t xml:space="preserve">post </w:t>
      </w:r>
      <w:r w:rsidRPr="00946A56">
        <w:rPr>
          <w:rFonts w:ascii="Arial" w:eastAsia="Times New Roman" w:hAnsi="Arial" w:cs="Arial"/>
          <w:sz w:val="20"/>
          <w:szCs w:val="20"/>
        </w:rPr>
        <w:t xml:space="preserve">graduate with up to </w:t>
      </w:r>
      <w:r w:rsidR="007E36A6">
        <w:rPr>
          <w:rFonts w:ascii="Arial" w:eastAsia="Times New Roman" w:hAnsi="Arial" w:cs="Arial"/>
          <w:sz w:val="20"/>
          <w:szCs w:val="20"/>
        </w:rPr>
        <w:t>17</w:t>
      </w:r>
      <w:r w:rsidR="00BC5CDD">
        <w:rPr>
          <w:rFonts w:ascii="Arial" w:eastAsia="Times New Roman" w:hAnsi="Arial" w:cs="Arial"/>
          <w:sz w:val="20"/>
          <w:szCs w:val="20"/>
        </w:rPr>
        <w:t>-year experience in City Traffic Police Lahore, Pakistan</w:t>
      </w:r>
      <w:r>
        <w:rPr>
          <w:rFonts w:ascii="Arial" w:eastAsia="Times New Roman" w:hAnsi="Arial" w:cs="Arial"/>
          <w:sz w:val="20"/>
          <w:szCs w:val="20"/>
        </w:rPr>
        <w:t>.</w:t>
      </w:r>
      <w:r w:rsidRPr="00946A56">
        <w:rPr>
          <w:rFonts w:ascii="Arial" w:eastAsia="Times New Roman" w:hAnsi="Arial" w:cs="Arial"/>
          <w:sz w:val="20"/>
          <w:szCs w:val="20"/>
        </w:rPr>
        <w:t xml:space="preserve"> I want to become a part of the organization where I can perform challenging tasks by utilizing my knowledge supported by my qualification and work for the growth of the organization by meeting short term day to day goals which lead to long term goals.</w:t>
      </w:r>
    </w:p>
    <w:p w14:paraId="7B9DB96F" w14:textId="77777777" w:rsidR="00191203" w:rsidRDefault="00191203" w:rsidP="00191203">
      <w:pPr>
        <w:spacing w:after="0" w:line="240" w:lineRule="auto"/>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59264" behindDoc="0" locked="0" layoutInCell="1" allowOverlap="1" wp14:anchorId="379B9964" wp14:editId="67586CAA">
                <wp:simplePos x="0" y="0"/>
                <wp:positionH relativeFrom="column">
                  <wp:posOffset>-6350</wp:posOffset>
                </wp:positionH>
                <wp:positionV relativeFrom="paragraph">
                  <wp:posOffset>41852</wp:posOffset>
                </wp:positionV>
                <wp:extent cx="665670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3pt" to="523.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" strokecolor="#4579b8 [3044]"/>
            </w:pict>
          </mc:Fallback>
        </mc:AlternateContent>
      </w:r>
    </w:p>
    <w:p w14:paraId="60C3FA27" w14:textId="5F238DCB" w:rsidR="00191203" w:rsidRDefault="00191203" w:rsidP="00853B40">
      <w:pPr>
        <w:pStyle w:val="Header"/>
        <w:shd w:val="clear" w:color="auto" w:fill="B8CCE4" w:themeFill="accent1" w:themeFillTint="66"/>
        <w:tabs>
          <w:tab w:val="clear" w:pos="4320"/>
          <w:tab w:val="clear" w:pos="8640"/>
        </w:tabs>
        <w:rPr>
          <w:rFonts w:ascii="Arial" w:hAnsi="Arial" w:cs="Arial"/>
          <w:b/>
          <w:bCs/>
          <w:sz w:val="22"/>
        </w:rPr>
      </w:pPr>
      <w:bookmarkStart w:id="0" w:name="_Hlk15993290"/>
      <w:r>
        <w:rPr>
          <w:rFonts w:ascii="Arial" w:hAnsi="Arial" w:cs="Arial"/>
          <w:b/>
          <w:bCs/>
          <w:sz w:val="22"/>
        </w:rPr>
        <w:t>Skills &amp; Areas of Expertise:</w:t>
      </w:r>
      <w:bookmarkStart w:id="1" w:name="_GoBack"/>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191203" w14:paraId="537120FF" w14:textId="77777777" w:rsidTr="00A6230D">
        <w:tc>
          <w:tcPr>
            <w:tcW w:w="5229" w:type="dxa"/>
          </w:tcPr>
          <w:p w14:paraId="59609457"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Excellent Communication skills</w:t>
            </w:r>
          </w:p>
          <w:p w14:paraId="6927B634"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Focused &amp; Target Oriented Approach</w:t>
            </w:r>
          </w:p>
          <w:p w14:paraId="3385D89C"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Ability to Produce Results</w:t>
            </w:r>
          </w:p>
          <w:p w14:paraId="577803A2"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Proclivity to Work in Team &amp; Manage Workload Efficiently.</w:t>
            </w:r>
          </w:p>
          <w:p w14:paraId="30D3ABD8" w14:textId="774E4EF0" w:rsidR="00E35263" w:rsidRPr="00E624CD" w:rsidRDefault="00E35263" w:rsidP="00A6230D">
            <w:pPr>
              <w:pStyle w:val="NoSpacing"/>
              <w:numPr>
                <w:ilvl w:val="0"/>
                <w:numId w:val="6"/>
              </w:numPr>
              <w:rPr>
                <w:rFonts w:ascii="Arial" w:hAnsi="Arial" w:cs="Arial"/>
                <w:sz w:val="20"/>
                <w:szCs w:val="20"/>
              </w:rPr>
            </w:pPr>
            <w:r>
              <w:rPr>
                <w:rFonts w:ascii="Arial" w:hAnsi="Arial" w:cs="Arial"/>
                <w:sz w:val="20"/>
                <w:szCs w:val="20"/>
              </w:rPr>
              <w:t>Light and Heavy Transport Vehicle Driver</w:t>
            </w:r>
          </w:p>
        </w:tc>
        <w:tc>
          <w:tcPr>
            <w:tcW w:w="5230" w:type="dxa"/>
          </w:tcPr>
          <w:p w14:paraId="437448C6" w14:textId="77777777" w:rsidR="00191203" w:rsidRPr="00313F04" w:rsidRDefault="00191203" w:rsidP="00A6230D">
            <w:pPr>
              <w:pStyle w:val="NoSpacing"/>
              <w:numPr>
                <w:ilvl w:val="0"/>
                <w:numId w:val="6"/>
              </w:numPr>
              <w:rPr>
                <w:rFonts w:ascii="Arial" w:hAnsi="Arial" w:cs="Arial"/>
                <w:sz w:val="20"/>
                <w:szCs w:val="20"/>
              </w:rPr>
            </w:pPr>
            <w:r w:rsidRPr="00313F04">
              <w:rPr>
                <w:rFonts w:ascii="Arial" w:hAnsi="Arial" w:cs="Arial"/>
                <w:sz w:val="20"/>
                <w:szCs w:val="20"/>
              </w:rPr>
              <w:t>Ability to Use Positive Language</w:t>
            </w:r>
          </w:p>
          <w:p w14:paraId="5F189C75"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Taking Responsibility.</w:t>
            </w:r>
          </w:p>
          <w:p w14:paraId="4E372E1D" w14:textId="77777777" w:rsidR="00191203" w:rsidRPr="00AE45C8" w:rsidRDefault="00191203" w:rsidP="00A6230D">
            <w:pPr>
              <w:pStyle w:val="NoSpacing"/>
              <w:numPr>
                <w:ilvl w:val="0"/>
                <w:numId w:val="6"/>
              </w:numPr>
            </w:pPr>
            <w:r>
              <w:rPr>
                <w:rFonts w:ascii="Arial" w:hAnsi="Arial" w:cs="Arial"/>
                <w:sz w:val="20"/>
                <w:szCs w:val="20"/>
              </w:rPr>
              <w:t xml:space="preserve">Computer Applications </w:t>
            </w:r>
          </w:p>
          <w:p w14:paraId="35F0E0CF" w14:textId="77777777" w:rsidR="00191203" w:rsidRPr="00AE45C8" w:rsidRDefault="00191203" w:rsidP="00A6230D">
            <w:pPr>
              <w:pStyle w:val="NoSpacing"/>
              <w:numPr>
                <w:ilvl w:val="0"/>
                <w:numId w:val="6"/>
              </w:numPr>
            </w:pPr>
            <w:r>
              <w:rPr>
                <w:rFonts w:ascii="Arial" w:hAnsi="Arial" w:cs="Arial"/>
                <w:sz w:val="20"/>
                <w:szCs w:val="20"/>
              </w:rPr>
              <w:t>Self-Control</w:t>
            </w:r>
          </w:p>
          <w:p w14:paraId="74ED299B" w14:textId="77777777" w:rsidR="00191203" w:rsidRPr="00E235B1" w:rsidRDefault="00191203" w:rsidP="00A6230D">
            <w:pPr>
              <w:pStyle w:val="NoSpacing"/>
              <w:numPr>
                <w:ilvl w:val="0"/>
                <w:numId w:val="6"/>
              </w:numPr>
            </w:pPr>
            <w:r>
              <w:rPr>
                <w:rFonts w:ascii="Arial" w:hAnsi="Arial" w:cs="Arial"/>
                <w:sz w:val="20"/>
                <w:szCs w:val="20"/>
              </w:rPr>
              <w:t>Taking Responsibility</w:t>
            </w:r>
          </w:p>
          <w:p w14:paraId="4962194B" w14:textId="553D15E9" w:rsidR="00191203" w:rsidRPr="00E624CD" w:rsidRDefault="00191203" w:rsidP="002701A3">
            <w:pPr>
              <w:pStyle w:val="NoSpacing"/>
              <w:ind w:left="720"/>
            </w:pPr>
          </w:p>
        </w:tc>
      </w:tr>
    </w:tbl>
    <w:bookmarkEnd w:id="0"/>
    <w:p w14:paraId="57D7EA05" w14:textId="5C94F1AD" w:rsidR="00191203" w:rsidRPr="00AB5461" w:rsidRDefault="00191203" w:rsidP="00AB5461">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 xml:space="preserve">Work Experience </w:t>
      </w:r>
    </w:p>
    <w:tbl>
      <w:tblPr>
        <w:tblW w:w="10525" w:type="dxa"/>
        <w:tblLayout w:type="fixed"/>
        <w:tblLook w:val="0000" w:firstRow="0" w:lastRow="0" w:firstColumn="0" w:lastColumn="0" w:noHBand="0" w:noVBand="0"/>
      </w:tblPr>
      <w:tblGrid>
        <w:gridCol w:w="2268"/>
        <w:gridCol w:w="8257"/>
      </w:tblGrid>
      <w:tr w:rsidR="00191203" w:rsidRPr="00F27D0C" w14:paraId="0D211F8A" w14:textId="77777777" w:rsidTr="00A6230D">
        <w:trPr>
          <w:trHeight w:val="360"/>
        </w:trPr>
        <w:tc>
          <w:tcPr>
            <w:tcW w:w="2268" w:type="dxa"/>
            <w:shd w:val="clear" w:color="auto" w:fill="auto"/>
          </w:tcPr>
          <w:p w14:paraId="1139A40D"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b/>
                <w:bCs/>
                <w:sz w:val="20"/>
              </w:rPr>
              <w:t>Organization</w:t>
            </w:r>
            <w:r>
              <w:rPr>
                <w:rFonts w:ascii="Arial" w:hAnsi="Arial" w:cs="Arial"/>
                <w:b/>
                <w:bCs/>
                <w:sz w:val="20"/>
              </w:rPr>
              <w:tab/>
              <w:t>:</w:t>
            </w:r>
          </w:p>
        </w:tc>
        <w:tc>
          <w:tcPr>
            <w:tcW w:w="8257" w:type="dxa"/>
            <w:shd w:val="clear" w:color="auto" w:fill="auto"/>
          </w:tcPr>
          <w:p w14:paraId="6B573F37" w14:textId="19341CD2" w:rsidR="00191203" w:rsidRPr="00F27D0C" w:rsidRDefault="0024024C"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1"/>
                <w:lang w:val="en-GB"/>
              </w:rPr>
              <w:t>City Traffic Police Lahore, Pakistan</w:t>
            </w:r>
          </w:p>
        </w:tc>
      </w:tr>
      <w:tr w:rsidR="00191203" w14:paraId="2D341EF3" w14:textId="77777777" w:rsidTr="00A6230D">
        <w:tc>
          <w:tcPr>
            <w:tcW w:w="2268" w:type="dxa"/>
            <w:shd w:val="clear" w:color="auto" w:fill="auto"/>
          </w:tcPr>
          <w:p w14:paraId="4AC39CAA"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sz w:val="20"/>
              </w:rPr>
              <w:t>Organization Type</w:t>
            </w:r>
            <w:r>
              <w:rPr>
                <w:rFonts w:ascii="Arial" w:hAnsi="Arial" w:cs="Arial"/>
                <w:sz w:val="20"/>
              </w:rPr>
              <w:tab/>
              <w:t>:</w:t>
            </w:r>
          </w:p>
        </w:tc>
        <w:tc>
          <w:tcPr>
            <w:tcW w:w="8257" w:type="dxa"/>
            <w:shd w:val="clear" w:color="auto" w:fill="auto"/>
          </w:tcPr>
          <w:p w14:paraId="4D5E140D" w14:textId="63876433" w:rsidR="00191203" w:rsidRDefault="005A6795"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Government</w:t>
            </w:r>
          </w:p>
        </w:tc>
      </w:tr>
      <w:tr w:rsidR="00191203" w14:paraId="450E3558" w14:textId="77777777" w:rsidTr="00A6230D">
        <w:tc>
          <w:tcPr>
            <w:tcW w:w="2268" w:type="dxa"/>
            <w:shd w:val="clear" w:color="auto" w:fill="B8CCE4" w:themeFill="accent1" w:themeFillTint="66"/>
          </w:tcPr>
          <w:p w14:paraId="43941D27"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Designation</w:t>
            </w:r>
            <w:r>
              <w:rPr>
                <w:rFonts w:ascii="Arial" w:hAnsi="Arial" w:cs="Arial"/>
                <w:sz w:val="20"/>
              </w:rPr>
              <w:tab/>
              <w:t>:</w:t>
            </w:r>
          </w:p>
        </w:tc>
        <w:tc>
          <w:tcPr>
            <w:tcW w:w="8257" w:type="dxa"/>
            <w:shd w:val="clear" w:color="auto" w:fill="DBE5F1" w:themeFill="accent1" w:themeFillTint="33"/>
          </w:tcPr>
          <w:p w14:paraId="242F48F2" w14:textId="79B2B980" w:rsidR="00191203" w:rsidRPr="00457470" w:rsidRDefault="003F196B"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0"/>
              </w:rPr>
              <w:t>Traffic Warden(Sub Inspector)</w:t>
            </w:r>
          </w:p>
        </w:tc>
      </w:tr>
      <w:tr w:rsidR="00191203" w14:paraId="0DBDC3F8" w14:textId="77777777" w:rsidTr="00A6230D">
        <w:tc>
          <w:tcPr>
            <w:tcW w:w="2268" w:type="dxa"/>
            <w:shd w:val="clear" w:color="auto" w:fill="auto"/>
          </w:tcPr>
          <w:p w14:paraId="4D214B1B"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Tenure</w:t>
            </w:r>
            <w:r>
              <w:rPr>
                <w:rFonts w:ascii="Arial" w:hAnsi="Arial" w:cs="Arial"/>
                <w:sz w:val="20"/>
              </w:rPr>
              <w:tab/>
              <w:t>:</w:t>
            </w:r>
          </w:p>
        </w:tc>
        <w:tc>
          <w:tcPr>
            <w:tcW w:w="8257" w:type="dxa"/>
            <w:shd w:val="clear" w:color="auto" w:fill="auto"/>
          </w:tcPr>
          <w:p w14:paraId="114B385B" w14:textId="38D3D452" w:rsidR="00191203" w:rsidRDefault="0092795C"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28 July 2006</w:t>
            </w:r>
            <w:r w:rsidR="00191203">
              <w:rPr>
                <w:rFonts w:ascii="Arial" w:hAnsi="Arial" w:cs="Arial"/>
                <w:sz w:val="20"/>
              </w:rPr>
              <w:t xml:space="preserve"> to till date</w:t>
            </w:r>
          </w:p>
        </w:tc>
      </w:tr>
      <w:tr w:rsidR="00191203" w14:paraId="41694644" w14:textId="77777777" w:rsidTr="00A6230D">
        <w:tc>
          <w:tcPr>
            <w:tcW w:w="2268" w:type="dxa"/>
            <w:shd w:val="clear" w:color="auto" w:fill="auto"/>
          </w:tcPr>
          <w:p w14:paraId="4413AA74"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Location </w:t>
            </w:r>
            <w:r>
              <w:rPr>
                <w:rFonts w:ascii="Arial" w:hAnsi="Arial" w:cs="Arial"/>
                <w:sz w:val="20"/>
              </w:rPr>
              <w:tab/>
              <w:t>:</w:t>
            </w:r>
          </w:p>
        </w:tc>
        <w:tc>
          <w:tcPr>
            <w:tcW w:w="8257" w:type="dxa"/>
            <w:shd w:val="clear" w:color="auto" w:fill="auto"/>
          </w:tcPr>
          <w:p w14:paraId="417F082C"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Lahore, Pakistan </w:t>
            </w:r>
          </w:p>
        </w:tc>
      </w:tr>
      <w:tr w:rsidR="00A63714" w14:paraId="7B840FCC" w14:textId="77777777" w:rsidTr="005D15B3">
        <w:tc>
          <w:tcPr>
            <w:tcW w:w="2268" w:type="dxa"/>
            <w:tcBorders>
              <w:right w:val="single" w:sz="4" w:space="0" w:color="auto"/>
            </w:tcBorders>
            <w:shd w:val="clear" w:color="auto" w:fill="auto"/>
          </w:tcPr>
          <w:p w14:paraId="7EB98713" w14:textId="746EFF91" w:rsidR="00A63714" w:rsidRDefault="00A63714"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w:t>
            </w:r>
            <w:r w:rsidR="00E20C6A">
              <w:rPr>
                <w:rFonts w:ascii="Arial" w:hAnsi="Arial" w:cs="Arial"/>
                <w:sz w:val="20"/>
              </w:rPr>
              <w:t xml:space="preserve"> (</w:t>
            </w:r>
            <w:r w:rsidR="00FE1B7F">
              <w:rPr>
                <w:rFonts w:ascii="Arial" w:hAnsi="Arial" w:cs="Arial"/>
                <w:sz w:val="20"/>
              </w:rPr>
              <w:t>13 years field posting</w:t>
            </w:r>
            <w:r w:rsidR="00E20C6A">
              <w:rPr>
                <w:rFonts w:ascii="Arial" w:hAnsi="Arial" w:cs="Arial"/>
                <w:sz w:val="20"/>
              </w:rPr>
              <w:t>)</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7353C1E9" w14:textId="575642F7" w:rsidR="00A63714" w:rsidRPr="00205EBF" w:rsidRDefault="00D61679"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Law enforcement.</w:t>
            </w:r>
          </w:p>
          <w:p w14:paraId="6F42FA6F" w14:textId="5785C82A" w:rsidR="00A63714" w:rsidRPr="00205EBF" w:rsidRDefault="00A0036C"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control and patrolling duties</w:t>
            </w:r>
            <w:r w:rsidR="00D61679">
              <w:rPr>
                <w:rFonts w:ascii="Arial" w:hAnsi="Arial" w:cs="Arial"/>
                <w:sz w:val="20"/>
              </w:rPr>
              <w:t>.</w:t>
            </w:r>
          </w:p>
          <w:p w14:paraId="778E58A6" w14:textId="0FD695A8" w:rsidR="00A63714" w:rsidRPr="00205EBF"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VVIP/VIP route duties.</w:t>
            </w:r>
          </w:p>
          <w:p w14:paraId="2AEBE0E7" w14:textId="6B1F4815" w:rsidR="00A63714"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Security Duties</w:t>
            </w:r>
            <w:r w:rsidR="00F16DFE">
              <w:rPr>
                <w:rFonts w:ascii="Arial" w:hAnsi="Arial" w:cs="Arial"/>
                <w:sz w:val="20"/>
              </w:rPr>
              <w:t>.</w:t>
            </w:r>
          </w:p>
          <w:p w14:paraId="2A1D4AB0" w14:textId="4AE7D0FD" w:rsidR="00F16DFE" w:rsidRPr="00205EBF" w:rsidRDefault="00552D18"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 of accidents and incidents to seniors</w:t>
            </w:r>
            <w:r w:rsidR="0001693E">
              <w:rPr>
                <w:rFonts w:ascii="Arial" w:hAnsi="Arial" w:cs="Arial"/>
                <w:sz w:val="20"/>
              </w:rPr>
              <w:t>.</w:t>
            </w:r>
          </w:p>
          <w:p w14:paraId="709C8691" w14:textId="77777777" w:rsidR="00A63714" w:rsidRDefault="00A63714"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Carry out special assignment as when required.</w:t>
            </w:r>
          </w:p>
          <w:p w14:paraId="2E7FE515" w14:textId="65225BE1" w:rsidR="0001693E" w:rsidRPr="0001693E" w:rsidRDefault="0001693E"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Driving vehicles</w:t>
            </w:r>
            <w:r w:rsidR="007B0BA8">
              <w:rPr>
                <w:rFonts w:ascii="Arial" w:hAnsi="Arial" w:cs="Arial"/>
                <w:sz w:val="20"/>
              </w:rPr>
              <w:t>.</w:t>
            </w:r>
          </w:p>
        </w:tc>
      </w:tr>
      <w:tr w:rsidR="0001693E" w14:paraId="7A951547" w14:textId="77777777" w:rsidTr="00AA1105">
        <w:tc>
          <w:tcPr>
            <w:tcW w:w="2268" w:type="dxa"/>
            <w:tcBorders>
              <w:right w:val="single" w:sz="4" w:space="0" w:color="auto"/>
            </w:tcBorders>
            <w:shd w:val="clear" w:color="auto" w:fill="auto"/>
          </w:tcPr>
          <w:p w14:paraId="145EF5A8" w14:textId="58BD86BD" w:rsidR="0001693E" w:rsidRDefault="0001693E" w:rsidP="00A6230D">
            <w:pPr>
              <w:pStyle w:val="Header"/>
              <w:tabs>
                <w:tab w:val="clear" w:pos="4320"/>
                <w:tab w:val="clear" w:pos="8640"/>
                <w:tab w:val="left" w:pos="1980"/>
                <w:tab w:val="left" w:pos="3780"/>
              </w:tabs>
              <w:spacing w:before="20" w:after="20"/>
              <w:rPr>
                <w:rFonts w:ascii="Arial" w:hAnsi="Arial" w:cs="Arial"/>
                <w:sz w:val="20"/>
              </w:rPr>
            </w:pPr>
          </w:p>
        </w:tc>
        <w:tc>
          <w:tcPr>
            <w:tcW w:w="8257" w:type="dxa"/>
            <w:tcBorders>
              <w:left w:val="single" w:sz="4" w:space="0" w:color="auto"/>
              <w:right w:val="single" w:sz="4" w:space="0" w:color="auto"/>
            </w:tcBorders>
            <w:shd w:val="clear" w:color="auto" w:fill="auto"/>
          </w:tcPr>
          <w:p w14:paraId="1A02DAEA" w14:textId="79E6E86F" w:rsidR="0001693E" w:rsidRDefault="0001693E" w:rsidP="00A6230D">
            <w:pPr>
              <w:pStyle w:val="Header"/>
              <w:tabs>
                <w:tab w:val="clear" w:pos="4320"/>
                <w:tab w:val="clear" w:pos="8640"/>
                <w:tab w:val="left" w:pos="2160"/>
                <w:tab w:val="left" w:pos="3780"/>
              </w:tabs>
              <w:spacing w:before="20" w:after="20"/>
              <w:rPr>
                <w:rFonts w:ascii="Arial" w:hAnsi="Arial" w:cs="Arial"/>
                <w:sz w:val="20"/>
              </w:rPr>
            </w:pPr>
          </w:p>
        </w:tc>
      </w:tr>
      <w:tr w:rsidR="00FE1B7F" w:rsidRPr="0001693E" w14:paraId="5D438C57" w14:textId="77777777" w:rsidTr="00FE1B7F">
        <w:tc>
          <w:tcPr>
            <w:tcW w:w="2268" w:type="dxa"/>
            <w:tcBorders>
              <w:right w:val="single" w:sz="4" w:space="0" w:color="auto"/>
            </w:tcBorders>
            <w:shd w:val="clear" w:color="auto" w:fill="auto"/>
          </w:tcPr>
          <w:p w14:paraId="7871F7C0" w14:textId="4EFD7E81" w:rsidR="00FE1B7F" w:rsidRDefault="00FE1B7F" w:rsidP="00375E81">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 (4 years posting as Incharge IT Section</w:t>
            </w:r>
            <w:r w:rsidR="00E50661">
              <w:rPr>
                <w:rFonts w:ascii="Arial" w:hAnsi="Arial" w:cs="Arial"/>
                <w:sz w:val="20"/>
              </w:rPr>
              <w:t>, dealing with Driving License Information Management System</w:t>
            </w:r>
            <w:r w:rsidR="009676E8">
              <w:rPr>
                <w:rFonts w:ascii="Arial" w:hAnsi="Arial" w:cs="Arial"/>
                <w:sz w:val="20"/>
              </w:rPr>
              <w:t xml:space="preserve"> Database</w:t>
            </w:r>
            <w:r>
              <w:rPr>
                <w:rFonts w:ascii="Arial" w:hAnsi="Arial" w:cs="Arial"/>
                <w:sz w:val="20"/>
              </w:rPr>
              <w:t>)</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212BABE7" w14:textId="24D5793B" w:rsidR="00FE1B7F" w:rsidRDefault="007372D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Supervi</w:t>
            </w:r>
            <w:r w:rsidR="006535D5">
              <w:rPr>
                <w:rFonts w:ascii="Arial" w:hAnsi="Arial" w:cs="Arial"/>
                <w:sz w:val="20"/>
              </w:rPr>
              <w:t>sion of Driving License Information Management System</w:t>
            </w:r>
            <w:r w:rsidR="00C40B33">
              <w:rPr>
                <w:rFonts w:ascii="Arial" w:hAnsi="Arial" w:cs="Arial"/>
                <w:sz w:val="20"/>
              </w:rPr>
              <w:t xml:space="preserve"> database</w:t>
            </w:r>
            <w:r w:rsidR="007F250D">
              <w:rPr>
                <w:rFonts w:ascii="Arial" w:hAnsi="Arial" w:cs="Arial"/>
                <w:sz w:val="20"/>
              </w:rPr>
              <w:t>.</w:t>
            </w:r>
          </w:p>
          <w:p w14:paraId="4F88234A" w14:textId="77777777" w:rsidR="001A34EA" w:rsidRDefault="001A34E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Login creation and login locking</w:t>
            </w:r>
            <w:r w:rsidR="007F250D">
              <w:rPr>
                <w:rFonts w:ascii="Arial" w:hAnsi="Arial" w:cs="Arial"/>
                <w:sz w:val="20"/>
              </w:rPr>
              <w:t>.</w:t>
            </w:r>
          </w:p>
          <w:p w14:paraId="5CA03737" w14:textId="1741259A" w:rsidR="007F250D" w:rsidRDefault="004D5D15"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w:t>
            </w:r>
            <w:r w:rsidR="00C47037">
              <w:rPr>
                <w:rFonts w:ascii="Arial" w:hAnsi="Arial" w:cs="Arial"/>
                <w:sz w:val="20"/>
              </w:rPr>
              <w:t xml:space="preserve"> of abnormalities</w:t>
            </w:r>
            <w:r w:rsidR="005F4C64">
              <w:rPr>
                <w:rFonts w:ascii="Arial" w:hAnsi="Arial" w:cs="Arial"/>
                <w:sz w:val="20"/>
              </w:rPr>
              <w:t xml:space="preserve"> in driving license database</w:t>
            </w:r>
            <w:r w:rsidR="00C47037">
              <w:rPr>
                <w:rFonts w:ascii="Arial" w:hAnsi="Arial" w:cs="Arial"/>
                <w:sz w:val="20"/>
              </w:rPr>
              <w:t xml:space="preserve"> to the seniors</w:t>
            </w:r>
            <w:r>
              <w:rPr>
                <w:rFonts w:ascii="Arial" w:hAnsi="Arial" w:cs="Arial"/>
                <w:sz w:val="20"/>
              </w:rPr>
              <w:t>.</w:t>
            </w:r>
          </w:p>
          <w:p w14:paraId="19E41CBD" w14:textId="77777777" w:rsidR="00A04864" w:rsidRDefault="00507A63"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Troubleshooting </w:t>
            </w:r>
            <w:r w:rsidR="00482546">
              <w:rPr>
                <w:rFonts w:ascii="Arial" w:hAnsi="Arial" w:cs="Arial"/>
                <w:sz w:val="20"/>
              </w:rPr>
              <w:t>of the database minor problems.</w:t>
            </w:r>
          </w:p>
          <w:p w14:paraId="1A794177" w14:textId="5E04CC45" w:rsidR="00705B76" w:rsidRDefault="0033675D"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Provision of </w:t>
            </w:r>
            <w:r w:rsidR="005C4D1D">
              <w:rPr>
                <w:rFonts w:ascii="Arial" w:hAnsi="Arial" w:cs="Arial"/>
                <w:sz w:val="20"/>
              </w:rPr>
              <w:t>record to different</w:t>
            </w:r>
            <w:r w:rsidR="0035408B">
              <w:rPr>
                <w:rFonts w:ascii="Arial" w:hAnsi="Arial" w:cs="Arial"/>
                <w:sz w:val="20"/>
              </w:rPr>
              <w:t xml:space="preserve"> departmental branches</w:t>
            </w:r>
            <w:r w:rsidR="00F150B4">
              <w:rPr>
                <w:rFonts w:ascii="Arial" w:hAnsi="Arial" w:cs="Arial"/>
                <w:sz w:val="20"/>
              </w:rPr>
              <w:t>.</w:t>
            </w:r>
          </w:p>
          <w:p w14:paraId="5D3E52ED" w14:textId="77777777" w:rsidR="0033675D" w:rsidRDefault="00705B76"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Correspond</w:t>
            </w:r>
            <w:r w:rsidR="00303B4F">
              <w:rPr>
                <w:rFonts w:ascii="Arial" w:hAnsi="Arial" w:cs="Arial"/>
                <w:sz w:val="20"/>
              </w:rPr>
              <w:t>ence with</w:t>
            </w:r>
            <w:r>
              <w:rPr>
                <w:rFonts w:ascii="Arial" w:hAnsi="Arial" w:cs="Arial"/>
                <w:sz w:val="20"/>
              </w:rPr>
              <w:t xml:space="preserve"> other departments</w:t>
            </w:r>
            <w:r w:rsidR="005C4D1D">
              <w:rPr>
                <w:rFonts w:ascii="Arial" w:hAnsi="Arial" w:cs="Arial"/>
                <w:sz w:val="20"/>
              </w:rPr>
              <w:t>.</w:t>
            </w:r>
          </w:p>
          <w:p w14:paraId="5EBD6146" w14:textId="77777777" w:rsidR="0047759D" w:rsidRDefault="00E9787F"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Resolution of</w:t>
            </w:r>
            <w:r w:rsidR="0047759D">
              <w:rPr>
                <w:rFonts w:ascii="Arial" w:hAnsi="Arial" w:cs="Arial"/>
                <w:sz w:val="20"/>
              </w:rPr>
              <w:t xml:space="preserve"> drivi</w:t>
            </w:r>
            <w:r>
              <w:rPr>
                <w:rFonts w:ascii="Arial" w:hAnsi="Arial" w:cs="Arial"/>
                <w:sz w:val="20"/>
              </w:rPr>
              <w:t>ng license queries</w:t>
            </w:r>
            <w:r w:rsidR="0047759D">
              <w:rPr>
                <w:rFonts w:ascii="Arial" w:hAnsi="Arial" w:cs="Arial"/>
                <w:sz w:val="20"/>
              </w:rPr>
              <w:t>.</w:t>
            </w:r>
          </w:p>
          <w:p w14:paraId="0C83049E" w14:textId="3F426778" w:rsidR="001D6769" w:rsidRDefault="001D6769"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Removal of errors</w:t>
            </w:r>
            <w:r w:rsidR="006B46B4">
              <w:rPr>
                <w:rFonts w:ascii="Arial" w:hAnsi="Arial" w:cs="Arial"/>
                <w:sz w:val="20"/>
              </w:rPr>
              <w:t xml:space="preserve"> from database</w:t>
            </w:r>
            <w:r>
              <w:rPr>
                <w:rFonts w:ascii="Arial" w:hAnsi="Arial" w:cs="Arial"/>
                <w:sz w:val="20"/>
              </w:rPr>
              <w:t>.</w:t>
            </w:r>
          </w:p>
          <w:p w14:paraId="03768B43" w14:textId="77777777" w:rsidR="00FC6ECC" w:rsidRDefault="00FC6ECC"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Public Dealing</w:t>
            </w:r>
            <w:r w:rsidR="009B6076">
              <w:rPr>
                <w:rFonts w:ascii="Arial" w:hAnsi="Arial" w:cs="Arial"/>
                <w:sz w:val="20"/>
              </w:rPr>
              <w:t>.</w:t>
            </w:r>
          </w:p>
          <w:p w14:paraId="0584D6E3" w14:textId="77777777" w:rsidR="00A400F6" w:rsidRDefault="00A400F6"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Networking.</w:t>
            </w:r>
          </w:p>
          <w:p w14:paraId="10CE8150" w14:textId="466F3256" w:rsidR="00B16C5D" w:rsidRPr="00B576F0" w:rsidRDefault="00B16C5D"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Typing Speed (60 WPM)</w:t>
            </w:r>
          </w:p>
        </w:tc>
      </w:tr>
    </w:tbl>
    <w:p w14:paraId="46F872D4" w14:textId="77777777" w:rsidR="00191203" w:rsidRDefault="00191203" w:rsidP="00191203">
      <w:pPr>
        <w:rPr>
          <w:rFonts w:ascii="Arial" w:hAnsi="Arial" w:cs="Arial"/>
          <w:b/>
          <w:bCs/>
          <w:sz w:val="20"/>
        </w:rPr>
      </w:pPr>
      <w:r>
        <w:rPr>
          <w:rFonts w:ascii="Arial" w:eastAsia="Times New Roman" w:hAnsi="Arial" w:cs="Arial"/>
          <w:noProof/>
        </w:rPr>
        <mc:AlternateContent>
          <mc:Choice Requires="wps">
            <w:drawing>
              <wp:anchor distT="0" distB="0" distL="114300" distR="114300" simplePos="0" relativeHeight="251660288" behindDoc="0" locked="0" layoutInCell="1" allowOverlap="1" wp14:anchorId="464D9FB5" wp14:editId="2AF4B673">
                <wp:simplePos x="0" y="0"/>
                <wp:positionH relativeFrom="column">
                  <wp:posOffset>0</wp:posOffset>
                </wp:positionH>
                <wp:positionV relativeFrom="paragraph">
                  <wp:posOffset>89535</wp:posOffset>
                </wp:positionV>
                <wp:extent cx="66567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05pt" to="524.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z6twEAAMMDAAAOAAAAZHJzL2Uyb0RvYy54bWysU8Fu2zAMvQ/YPwi6L3YKNBu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" strokecolor="#4579b8 [3044]"/>
            </w:pict>
          </mc:Fallback>
        </mc:AlternateContent>
      </w:r>
    </w:p>
    <w:p w14:paraId="445A08DB"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 xml:space="preserve">Professional Certification &amp; Academic Education </w:t>
      </w:r>
    </w:p>
    <w:tbl>
      <w:tblPr>
        <w:tblW w:w="0" w:type="auto"/>
        <w:tblInd w:w="108" w:type="dxa"/>
        <w:tblLayout w:type="fixed"/>
        <w:tblLook w:val="0000" w:firstRow="0" w:lastRow="0" w:firstColumn="0" w:lastColumn="0" w:noHBand="0" w:noVBand="0"/>
      </w:tblPr>
      <w:tblGrid>
        <w:gridCol w:w="483"/>
        <w:gridCol w:w="1047"/>
        <w:gridCol w:w="3780"/>
        <w:gridCol w:w="2520"/>
        <w:gridCol w:w="90"/>
        <w:gridCol w:w="1440"/>
      </w:tblGrid>
      <w:tr w:rsidR="00191203" w14:paraId="1D96D5A2" w14:textId="77777777" w:rsidTr="00A6230D">
        <w:tc>
          <w:tcPr>
            <w:tcW w:w="483" w:type="dxa"/>
            <w:tcBorders>
              <w:bottom w:val="single" w:sz="4" w:space="0" w:color="000000"/>
            </w:tcBorders>
            <w:shd w:val="clear" w:color="auto" w:fill="auto"/>
          </w:tcPr>
          <w:p w14:paraId="4D128B3B" w14:textId="15D6CB98" w:rsidR="00191203" w:rsidRDefault="00191203" w:rsidP="00A6230D">
            <w:pPr>
              <w:spacing w:before="20" w:after="20"/>
              <w:jc w:val="center"/>
              <w:rPr>
                <w:rFonts w:ascii="Arial" w:hAnsi="Arial" w:cs="Arial"/>
                <w:b/>
                <w:bCs/>
                <w:sz w:val="20"/>
              </w:rPr>
            </w:pPr>
          </w:p>
        </w:tc>
        <w:tc>
          <w:tcPr>
            <w:tcW w:w="1047" w:type="dxa"/>
            <w:tcBorders>
              <w:bottom w:val="single" w:sz="4" w:space="0" w:color="000000"/>
            </w:tcBorders>
            <w:shd w:val="clear" w:color="auto" w:fill="auto"/>
          </w:tcPr>
          <w:p w14:paraId="5B742FD2" w14:textId="77777777" w:rsidR="00191203" w:rsidRDefault="00191203" w:rsidP="00A6230D">
            <w:pPr>
              <w:spacing w:before="20" w:after="20"/>
              <w:rPr>
                <w:rFonts w:ascii="Arial" w:hAnsi="Arial" w:cs="Arial"/>
              </w:rPr>
            </w:pPr>
            <w:r>
              <w:rPr>
                <w:rFonts w:ascii="Arial" w:hAnsi="Arial" w:cs="Arial"/>
                <w:b/>
                <w:bCs/>
                <w:sz w:val="20"/>
              </w:rPr>
              <w:t xml:space="preserve"> Degree </w:t>
            </w:r>
          </w:p>
        </w:tc>
        <w:tc>
          <w:tcPr>
            <w:tcW w:w="3780" w:type="dxa"/>
            <w:tcBorders>
              <w:bottom w:val="single" w:sz="4" w:space="0" w:color="000000"/>
            </w:tcBorders>
            <w:shd w:val="clear" w:color="auto" w:fill="auto"/>
          </w:tcPr>
          <w:p w14:paraId="135B7FE1" w14:textId="77777777" w:rsidR="00191203" w:rsidRDefault="00191203" w:rsidP="00A6230D">
            <w:pPr>
              <w:pStyle w:val="Heading7"/>
              <w:tabs>
                <w:tab w:val="clear" w:pos="1872"/>
                <w:tab w:val="clear" w:pos="2052"/>
              </w:tabs>
              <w:spacing w:before="20" w:after="20"/>
              <w:rPr>
                <w:rFonts w:ascii="Arial" w:hAnsi="Arial" w:cs="Arial"/>
              </w:rPr>
            </w:pPr>
            <w:r>
              <w:rPr>
                <w:rFonts w:ascii="Arial" w:hAnsi="Arial" w:cs="Arial"/>
              </w:rPr>
              <w:t xml:space="preserve">Institution / University </w:t>
            </w:r>
          </w:p>
        </w:tc>
        <w:tc>
          <w:tcPr>
            <w:tcW w:w="2520" w:type="dxa"/>
            <w:tcBorders>
              <w:bottom w:val="single" w:sz="4" w:space="0" w:color="000000"/>
            </w:tcBorders>
            <w:shd w:val="clear" w:color="auto" w:fill="auto"/>
          </w:tcPr>
          <w:p w14:paraId="3845A67E" w14:textId="77777777" w:rsidR="00191203" w:rsidRDefault="00191203" w:rsidP="00A6230D">
            <w:pPr>
              <w:spacing w:before="20" w:after="20"/>
              <w:rPr>
                <w:rFonts w:ascii="Arial" w:hAnsi="Arial" w:cs="Arial"/>
                <w:b/>
                <w:bCs/>
                <w:sz w:val="20"/>
              </w:rPr>
            </w:pPr>
            <w:r>
              <w:rPr>
                <w:rFonts w:ascii="Arial" w:hAnsi="Arial" w:cs="Arial"/>
                <w:b/>
                <w:bCs/>
                <w:sz w:val="20"/>
              </w:rPr>
              <w:t xml:space="preserve">Specialization / Major </w:t>
            </w:r>
          </w:p>
        </w:tc>
        <w:tc>
          <w:tcPr>
            <w:tcW w:w="1530" w:type="dxa"/>
            <w:gridSpan w:val="2"/>
            <w:tcBorders>
              <w:bottom w:val="single" w:sz="4" w:space="0" w:color="000000"/>
            </w:tcBorders>
            <w:shd w:val="clear" w:color="auto" w:fill="auto"/>
          </w:tcPr>
          <w:p w14:paraId="6310FBC0" w14:textId="77777777" w:rsidR="00191203" w:rsidRDefault="00191203" w:rsidP="00A6230D">
            <w:pPr>
              <w:spacing w:before="20" w:after="20"/>
            </w:pPr>
            <w:r>
              <w:rPr>
                <w:rFonts w:ascii="Arial" w:hAnsi="Arial" w:cs="Arial"/>
                <w:b/>
                <w:bCs/>
                <w:sz w:val="20"/>
              </w:rPr>
              <w:t>Passing Year</w:t>
            </w:r>
          </w:p>
        </w:tc>
      </w:tr>
      <w:tr w:rsidR="00191203" w14:paraId="4E06474B" w14:textId="77777777" w:rsidTr="00A6230D">
        <w:tc>
          <w:tcPr>
            <w:tcW w:w="483" w:type="dxa"/>
            <w:tcBorders>
              <w:top w:val="single" w:sz="4" w:space="0" w:color="808080"/>
              <w:bottom w:val="single" w:sz="4" w:space="0" w:color="808080"/>
            </w:tcBorders>
            <w:shd w:val="clear" w:color="auto" w:fill="auto"/>
          </w:tcPr>
          <w:p w14:paraId="3E8E7C5F" w14:textId="6C4D3259" w:rsidR="00191203" w:rsidRDefault="00191203" w:rsidP="007B0BA8">
            <w:pPr>
              <w:spacing w:before="20" w:after="20"/>
              <w:rPr>
                <w:rFonts w:ascii="Arial" w:hAnsi="Arial" w:cs="Arial"/>
                <w:sz w:val="20"/>
              </w:rPr>
            </w:pPr>
          </w:p>
        </w:tc>
        <w:tc>
          <w:tcPr>
            <w:tcW w:w="1047" w:type="dxa"/>
            <w:tcBorders>
              <w:top w:val="single" w:sz="4" w:space="0" w:color="808080"/>
              <w:bottom w:val="single" w:sz="4" w:space="0" w:color="808080"/>
            </w:tcBorders>
            <w:shd w:val="clear" w:color="auto" w:fill="auto"/>
          </w:tcPr>
          <w:p w14:paraId="7B461E27" w14:textId="4CC18FB9" w:rsidR="00191203" w:rsidRDefault="000F31C9" w:rsidP="00A6230D">
            <w:pPr>
              <w:spacing w:before="20" w:after="20"/>
              <w:rPr>
                <w:rFonts w:ascii="Arial" w:hAnsi="Arial" w:cs="Arial"/>
                <w:sz w:val="20"/>
              </w:rPr>
            </w:pPr>
            <w:r>
              <w:rPr>
                <w:rFonts w:ascii="Arial" w:hAnsi="Arial" w:cs="Arial"/>
                <w:sz w:val="20"/>
              </w:rPr>
              <w:t>MSc(IT)</w:t>
            </w:r>
          </w:p>
        </w:tc>
        <w:tc>
          <w:tcPr>
            <w:tcW w:w="3780" w:type="dxa"/>
            <w:tcBorders>
              <w:top w:val="single" w:sz="4" w:space="0" w:color="808080"/>
              <w:bottom w:val="single" w:sz="4" w:space="0" w:color="808080"/>
            </w:tcBorders>
            <w:shd w:val="clear" w:color="auto" w:fill="auto"/>
          </w:tcPr>
          <w:p w14:paraId="4BFFAF9C" w14:textId="62E44D97" w:rsidR="00191203" w:rsidRDefault="000F31C9" w:rsidP="00A6230D">
            <w:pPr>
              <w:spacing w:before="20" w:after="20"/>
              <w:rPr>
                <w:rFonts w:ascii="Arial" w:hAnsi="Arial" w:cs="Arial"/>
                <w:sz w:val="20"/>
              </w:rPr>
            </w:pPr>
            <w:r>
              <w:rPr>
                <w:rFonts w:ascii="Arial" w:hAnsi="Arial" w:cs="Arial"/>
                <w:sz w:val="20"/>
              </w:rPr>
              <w:t>Virtual</w:t>
            </w:r>
            <w:r w:rsidR="00191203">
              <w:rPr>
                <w:rFonts w:ascii="Arial" w:hAnsi="Arial" w:cs="Arial"/>
                <w:sz w:val="20"/>
              </w:rPr>
              <w:t xml:space="preserve"> University</w:t>
            </w:r>
            <w:r>
              <w:rPr>
                <w:rFonts w:ascii="Arial" w:hAnsi="Arial" w:cs="Arial"/>
                <w:sz w:val="20"/>
              </w:rPr>
              <w:t xml:space="preserve"> of Pakistan</w:t>
            </w:r>
          </w:p>
        </w:tc>
        <w:tc>
          <w:tcPr>
            <w:tcW w:w="2610" w:type="dxa"/>
            <w:gridSpan w:val="2"/>
            <w:tcBorders>
              <w:top w:val="single" w:sz="4" w:space="0" w:color="808080"/>
              <w:bottom w:val="single" w:sz="4" w:space="0" w:color="808080"/>
            </w:tcBorders>
            <w:shd w:val="clear" w:color="auto" w:fill="auto"/>
          </w:tcPr>
          <w:p w14:paraId="2B00CDD0" w14:textId="4F15F44F" w:rsidR="00191203" w:rsidRDefault="000800D0" w:rsidP="00A6230D">
            <w:pPr>
              <w:spacing w:before="20" w:after="20"/>
              <w:rPr>
                <w:rFonts w:ascii="Arial" w:hAnsi="Arial" w:cs="Arial"/>
                <w:sz w:val="20"/>
              </w:rPr>
            </w:pPr>
            <w:r>
              <w:rPr>
                <w:rFonts w:ascii="Arial" w:hAnsi="Arial" w:cs="Arial"/>
                <w:sz w:val="20"/>
              </w:rPr>
              <w:t>Information Technology</w:t>
            </w:r>
          </w:p>
        </w:tc>
        <w:tc>
          <w:tcPr>
            <w:tcW w:w="1440" w:type="dxa"/>
            <w:tcBorders>
              <w:top w:val="single" w:sz="4" w:space="0" w:color="808080"/>
              <w:bottom w:val="single" w:sz="4" w:space="0" w:color="808080"/>
            </w:tcBorders>
            <w:shd w:val="clear" w:color="auto" w:fill="auto"/>
          </w:tcPr>
          <w:p w14:paraId="58E46BBE" w14:textId="4CFA0923" w:rsidR="00191203" w:rsidRDefault="000F1FE1" w:rsidP="00A6230D">
            <w:pPr>
              <w:spacing w:before="20" w:after="20"/>
              <w:jc w:val="center"/>
            </w:pPr>
            <w:r>
              <w:rPr>
                <w:rFonts w:ascii="Arial" w:hAnsi="Arial" w:cs="Arial"/>
                <w:sz w:val="20"/>
              </w:rPr>
              <w:t>2015</w:t>
            </w:r>
          </w:p>
        </w:tc>
      </w:tr>
    </w:tbl>
    <w:p w14:paraId="2A7413BF"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Computer Skills and Other Abilities</w:t>
      </w:r>
    </w:p>
    <w:tbl>
      <w:tblPr>
        <w:tblW w:w="0" w:type="auto"/>
        <w:tblInd w:w="108" w:type="dxa"/>
        <w:tblLayout w:type="fixed"/>
        <w:tblLook w:val="0000" w:firstRow="0" w:lastRow="0" w:firstColumn="0" w:lastColumn="0" w:noHBand="0" w:noVBand="0"/>
      </w:tblPr>
      <w:tblGrid>
        <w:gridCol w:w="540"/>
        <w:gridCol w:w="4320"/>
        <w:gridCol w:w="2160"/>
        <w:gridCol w:w="2340"/>
      </w:tblGrid>
      <w:tr w:rsidR="00191203" w14:paraId="259AA84E" w14:textId="77777777" w:rsidTr="00A6230D">
        <w:tc>
          <w:tcPr>
            <w:tcW w:w="540" w:type="dxa"/>
            <w:tcBorders>
              <w:bottom w:val="single" w:sz="4" w:space="0" w:color="000000"/>
            </w:tcBorders>
            <w:shd w:val="clear" w:color="auto" w:fill="auto"/>
          </w:tcPr>
          <w:p w14:paraId="42264062" w14:textId="77777777" w:rsidR="00191203" w:rsidRDefault="00191203" w:rsidP="00A6230D">
            <w:pPr>
              <w:spacing w:before="20" w:after="20"/>
              <w:jc w:val="center"/>
              <w:rPr>
                <w:rFonts w:ascii="Arial" w:hAnsi="Arial" w:cs="Arial"/>
                <w:b/>
                <w:bCs/>
                <w:sz w:val="20"/>
              </w:rPr>
            </w:pPr>
            <w:r>
              <w:rPr>
                <w:rFonts w:ascii="Arial" w:hAnsi="Arial" w:cs="Arial"/>
                <w:b/>
                <w:bCs/>
                <w:sz w:val="20"/>
              </w:rPr>
              <w:t>Sr.</w:t>
            </w:r>
          </w:p>
        </w:tc>
        <w:tc>
          <w:tcPr>
            <w:tcW w:w="4320" w:type="dxa"/>
            <w:tcBorders>
              <w:bottom w:val="single" w:sz="4" w:space="0" w:color="000000"/>
            </w:tcBorders>
            <w:shd w:val="clear" w:color="auto" w:fill="auto"/>
          </w:tcPr>
          <w:p w14:paraId="5080B9B4" w14:textId="77777777" w:rsidR="00191203" w:rsidRDefault="00191203" w:rsidP="00A6230D">
            <w:pPr>
              <w:spacing w:before="20" w:after="20"/>
              <w:rPr>
                <w:rFonts w:ascii="Arial" w:hAnsi="Arial" w:cs="Arial"/>
                <w:b/>
                <w:bCs/>
                <w:sz w:val="20"/>
              </w:rPr>
            </w:pPr>
            <w:r>
              <w:rPr>
                <w:rFonts w:ascii="Arial" w:hAnsi="Arial" w:cs="Arial"/>
                <w:b/>
                <w:bCs/>
                <w:sz w:val="20"/>
              </w:rPr>
              <w:t xml:space="preserve">Skills &amp; Abilities </w:t>
            </w:r>
          </w:p>
        </w:tc>
        <w:tc>
          <w:tcPr>
            <w:tcW w:w="2160" w:type="dxa"/>
            <w:tcBorders>
              <w:bottom w:val="single" w:sz="4" w:space="0" w:color="000000"/>
            </w:tcBorders>
            <w:shd w:val="clear" w:color="auto" w:fill="auto"/>
          </w:tcPr>
          <w:p w14:paraId="756120E1" w14:textId="77777777" w:rsidR="00191203" w:rsidRDefault="00191203" w:rsidP="00A6230D">
            <w:pPr>
              <w:spacing w:before="20" w:after="20"/>
              <w:rPr>
                <w:rFonts w:ascii="Arial" w:hAnsi="Arial" w:cs="Arial"/>
                <w:b/>
                <w:bCs/>
                <w:sz w:val="20"/>
              </w:rPr>
            </w:pPr>
            <w:r>
              <w:rPr>
                <w:rFonts w:ascii="Arial" w:hAnsi="Arial" w:cs="Arial"/>
                <w:b/>
                <w:bCs/>
                <w:sz w:val="20"/>
              </w:rPr>
              <w:t>Proficiency Level</w:t>
            </w:r>
          </w:p>
        </w:tc>
        <w:tc>
          <w:tcPr>
            <w:tcW w:w="2340" w:type="dxa"/>
            <w:tcBorders>
              <w:bottom w:val="single" w:sz="4" w:space="0" w:color="000000"/>
            </w:tcBorders>
            <w:shd w:val="clear" w:color="auto" w:fill="auto"/>
          </w:tcPr>
          <w:p w14:paraId="2A37468F" w14:textId="77777777" w:rsidR="00191203" w:rsidRDefault="00191203" w:rsidP="00A6230D">
            <w:pPr>
              <w:spacing w:before="20" w:after="20"/>
            </w:pPr>
            <w:r>
              <w:rPr>
                <w:rFonts w:ascii="Arial" w:hAnsi="Arial" w:cs="Arial"/>
                <w:b/>
                <w:bCs/>
                <w:sz w:val="20"/>
              </w:rPr>
              <w:t xml:space="preserve">Last Used / Practiced </w:t>
            </w:r>
          </w:p>
        </w:tc>
      </w:tr>
      <w:tr w:rsidR="00191203" w14:paraId="3C7B8DEE" w14:textId="77777777" w:rsidTr="00A6230D">
        <w:tc>
          <w:tcPr>
            <w:tcW w:w="540" w:type="dxa"/>
            <w:tcBorders>
              <w:top w:val="single" w:sz="4" w:space="0" w:color="000000"/>
              <w:bottom w:val="single" w:sz="4" w:space="0" w:color="808080"/>
            </w:tcBorders>
            <w:shd w:val="clear" w:color="auto" w:fill="auto"/>
          </w:tcPr>
          <w:p w14:paraId="39376F56" w14:textId="77777777" w:rsidR="00191203" w:rsidRDefault="00191203" w:rsidP="00A6230D">
            <w:pPr>
              <w:spacing w:before="20" w:after="20"/>
              <w:jc w:val="center"/>
              <w:rPr>
                <w:rFonts w:ascii="Arial" w:hAnsi="Arial" w:cs="Arial"/>
                <w:sz w:val="20"/>
              </w:rPr>
            </w:pPr>
            <w:r>
              <w:rPr>
                <w:rFonts w:ascii="Arial" w:hAnsi="Arial" w:cs="Arial"/>
                <w:sz w:val="20"/>
              </w:rPr>
              <w:t>1</w:t>
            </w:r>
          </w:p>
        </w:tc>
        <w:tc>
          <w:tcPr>
            <w:tcW w:w="4320" w:type="dxa"/>
            <w:tcBorders>
              <w:top w:val="single" w:sz="4" w:space="0" w:color="000000"/>
              <w:bottom w:val="single" w:sz="4" w:space="0" w:color="808080"/>
            </w:tcBorders>
            <w:shd w:val="clear" w:color="auto" w:fill="auto"/>
          </w:tcPr>
          <w:p w14:paraId="1EB6F629" w14:textId="44B84076" w:rsidR="00191203" w:rsidRDefault="001A318A" w:rsidP="00A6230D">
            <w:pPr>
              <w:spacing w:before="20" w:after="20"/>
              <w:rPr>
                <w:rFonts w:ascii="Arial" w:hAnsi="Arial" w:cs="Arial"/>
                <w:sz w:val="20"/>
              </w:rPr>
            </w:pPr>
            <w:r>
              <w:rPr>
                <w:rFonts w:ascii="Arial" w:hAnsi="Arial" w:cs="Arial"/>
                <w:sz w:val="20"/>
              </w:rPr>
              <w:t>MS Office</w:t>
            </w:r>
          </w:p>
        </w:tc>
        <w:tc>
          <w:tcPr>
            <w:tcW w:w="2160" w:type="dxa"/>
            <w:tcBorders>
              <w:top w:val="single" w:sz="4" w:space="0" w:color="000000"/>
              <w:bottom w:val="single" w:sz="4" w:space="0" w:color="808080"/>
            </w:tcBorders>
            <w:shd w:val="clear" w:color="auto" w:fill="auto"/>
          </w:tcPr>
          <w:p w14:paraId="6C0E340C" w14:textId="77777777" w:rsidR="00191203" w:rsidRDefault="00191203" w:rsidP="00A6230D">
            <w:pPr>
              <w:spacing w:before="20" w:after="20"/>
              <w:jc w:val="center"/>
              <w:rPr>
                <w:rFonts w:ascii="Arial" w:hAnsi="Arial" w:cs="Arial"/>
                <w:sz w:val="20"/>
              </w:rPr>
            </w:pPr>
            <w:r>
              <w:rPr>
                <w:rFonts w:ascii="Arial" w:hAnsi="Arial" w:cs="Arial"/>
                <w:sz w:val="20"/>
              </w:rPr>
              <w:t>Above Average</w:t>
            </w:r>
          </w:p>
        </w:tc>
        <w:tc>
          <w:tcPr>
            <w:tcW w:w="2340" w:type="dxa"/>
            <w:tcBorders>
              <w:top w:val="single" w:sz="4" w:space="0" w:color="000000"/>
              <w:bottom w:val="single" w:sz="4" w:space="0" w:color="808080"/>
            </w:tcBorders>
            <w:shd w:val="clear" w:color="auto" w:fill="auto"/>
          </w:tcPr>
          <w:p w14:paraId="77EF9031" w14:textId="77777777" w:rsidR="00191203" w:rsidRDefault="00191203" w:rsidP="00A6230D">
            <w:pPr>
              <w:spacing w:before="20" w:after="20"/>
              <w:jc w:val="center"/>
            </w:pPr>
            <w:r>
              <w:rPr>
                <w:rFonts w:ascii="Arial" w:hAnsi="Arial" w:cs="Arial"/>
                <w:sz w:val="20"/>
              </w:rPr>
              <w:t>Currently Using</w:t>
            </w:r>
          </w:p>
        </w:tc>
      </w:tr>
      <w:tr w:rsidR="00191203" w14:paraId="150FF1A4" w14:textId="77777777" w:rsidTr="00A6230D">
        <w:tc>
          <w:tcPr>
            <w:tcW w:w="540" w:type="dxa"/>
            <w:tcBorders>
              <w:top w:val="single" w:sz="4" w:space="0" w:color="808080"/>
              <w:bottom w:val="single" w:sz="4" w:space="0" w:color="808080"/>
            </w:tcBorders>
            <w:shd w:val="clear" w:color="auto" w:fill="auto"/>
          </w:tcPr>
          <w:p w14:paraId="6B00AD1D" w14:textId="2990BDDE" w:rsidR="00191203" w:rsidRPr="00263D06" w:rsidRDefault="0025161E" w:rsidP="00A6230D">
            <w:pPr>
              <w:spacing w:before="20" w:after="20"/>
              <w:jc w:val="center"/>
              <w:rPr>
                <w:rFonts w:ascii="Arial" w:hAnsi="Arial" w:cs="Arial"/>
                <w:sz w:val="20"/>
              </w:rPr>
            </w:pPr>
            <w:r>
              <w:rPr>
                <w:rFonts w:ascii="Arial" w:hAnsi="Arial" w:cs="Arial"/>
                <w:sz w:val="20"/>
              </w:rPr>
              <w:t>2</w:t>
            </w:r>
          </w:p>
        </w:tc>
        <w:tc>
          <w:tcPr>
            <w:tcW w:w="4320" w:type="dxa"/>
            <w:tcBorders>
              <w:top w:val="single" w:sz="4" w:space="0" w:color="808080"/>
              <w:bottom w:val="single" w:sz="4" w:space="0" w:color="808080"/>
            </w:tcBorders>
            <w:shd w:val="clear" w:color="auto" w:fill="auto"/>
          </w:tcPr>
          <w:p w14:paraId="13FE2095" w14:textId="26F828BD" w:rsidR="00191203" w:rsidRPr="00263D06" w:rsidRDefault="00C727D3" w:rsidP="00A6230D">
            <w:pPr>
              <w:spacing w:before="20" w:after="20"/>
              <w:rPr>
                <w:rFonts w:ascii="Arial" w:hAnsi="Arial" w:cs="Arial"/>
                <w:sz w:val="20"/>
              </w:rPr>
            </w:pPr>
            <w:r>
              <w:rPr>
                <w:rFonts w:ascii="Arial" w:hAnsi="Arial" w:cs="Arial"/>
                <w:sz w:val="20"/>
              </w:rPr>
              <w:t>Networking</w:t>
            </w:r>
          </w:p>
        </w:tc>
        <w:tc>
          <w:tcPr>
            <w:tcW w:w="2160" w:type="dxa"/>
            <w:tcBorders>
              <w:top w:val="single" w:sz="4" w:space="0" w:color="808080"/>
              <w:bottom w:val="single" w:sz="4" w:space="0" w:color="808080"/>
            </w:tcBorders>
            <w:shd w:val="clear" w:color="auto" w:fill="auto"/>
          </w:tcPr>
          <w:p w14:paraId="1734AF1A" w14:textId="77777777" w:rsidR="00191203" w:rsidRPr="00263D06" w:rsidRDefault="00191203" w:rsidP="00A6230D">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5B2E2A0C" w14:textId="77777777" w:rsidR="00191203" w:rsidRPr="00263D06" w:rsidRDefault="00191203" w:rsidP="00A6230D">
            <w:pPr>
              <w:spacing w:before="20" w:after="20"/>
              <w:jc w:val="center"/>
            </w:pPr>
            <w:r w:rsidRPr="00263D06">
              <w:rPr>
                <w:rFonts w:ascii="Arial" w:hAnsi="Arial" w:cs="Arial"/>
                <w:sz w:val="20"/>
              </w:rPr>
              <w:t>Currently Using</w:t>
            </w:r>
          </w:p>
        </w:tc>
      </w:tr>
      <w:tr w:rsidR="00D4614D" w:rsidRPr="00263D06" w14:paraId="44ED0FF1" w14:textId="77777777" w:rsidTr="00D4614D">
        <w:tc>
          <w:tcPr>
            <w:tcW w:w="540" w:type="dxa"/>
            <w:tcBorders>
              <w:top w:val="single" w:sz="4" w:space="0" w:color="808080"/>
              <w:bottom w:val="single" w:sz="4" w:space="0" w:color="808080"/>
            </w:tcBorders>
            <w:shd w:val="clear" w:color="auto" w:fill="auto"/>
          </w:tcPr>
          <w:p w14:paraId="4323E339" w14:textId="0EDC7A46" w:rsidR="00D4614D" w:rsidRPr="00263D06" w:rsidRDefault="00987C92" w:rsidP="00375E81">
            <w:pPr>
              <w:spacing w:before="20" w:after="20"/>
              <w:jc w:val="center"/>
              <w:rPr>
                <w:rFonts w:ascii="Arial" w:hAnsi="Arial" w:cs="Arial"/>
                <w:sz w:val="20"/>
              </w:rPr>
            </w:pPr>
            <w:r>
              <w:rPr>
                <w:rFonts w:ascii="Arial" w:hAnsi="Arial" w:cs="Arial"/>
                <w:sz w:val="20"/>
              </w:rPr>
              <w:t>3</w:t>
            </w:r>
          </w:p>
        </w:tc>
        <w:tc>
          <w:tcPr>
            <w:tcW w:w="4320" w:type="dxa"/>
            <w:tcBorders>
              <w:top w:val="single" w:sz="4" w:space="0" w:color="808080"/>
              <w:bottom w:val="single" w:sz="4" w:space="0" w:color="808080"/>
            </w:tcBorders>
            <w:shd w:val="clear" w:color="auto" w:fill="auto"/>
          </w:tcPr>
          <w:p w14:paraId="52D0DAE0" w14:textId="1D5DD456" w:rsidR="00D4614D" w:rsidRPr="00263D06" w:rsidRDefault="00A458CC" w:rsidP="00375E81">
            <w:pPr>
              <w:spacing w:before="20" w:after="20"/>
              <w:rPr>
                <w:rFonts w:ascii="Arial" w:hAnsi="Arial" w:cs="Arial"/>
                <w:sz w:val="20"/>
              </w:rPr>
            </w:pPr>
            <w:r>
              <w:rPr>
                <w:rFonts w:ascii="Arial" w:hAnsi="Arial" w:cs="Arial"/>
                <w:sz w:val="20"/>
              </w:rPr>
              <w:t>HTML,CSS,BOOTSTRAP,JAVASCRIPT</w:t>
            </w:r>
          </w:p>
        </w:tc>
        <w:tc>
          <w:tcPr>
            <w:tcW w:w="2160" w:type="dxa"/>
            <w:tcBorders>
              <w:top w:val="single" w:sz="4" w:space="0" w:color="808080"/>
              <w:bottom w:val="single" w:sz="4" w:space="0" w:color="808080"/>
            </w:tcBorders>
            <w:shd w:val="clear" w:color="auto" w:fill="auto"/>
          </w:tcPr>
          <w:p w14:paraId="316993B3" w14:textId="77777777" w:rsidR="00D4614D" w:rsidRPr="00263D06" w:rsidRDefault="00D4614D" w:rsidP="00375E81">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3A540914" w14:textId="77777777" w:rsidR="00D4614D" w:rsidRPr="00D4614D" w:rsidRDefault="00D4614D" w:rsidP="00375E81">
            <w:pPr>
              <w:spacing w:before="20" w:after="20"/>
              <w:jc w:val="center"/>
              <w:rPr>
                <w:rFonts w:ascii="Arial" w:hAnsi="Arial" w:cs="Arial"/>
                <w:sz w:val="20"/>
              </w:rPr>
            </w:pPr>
            <w:r w:rsidRPr="00263D06">
              <w:rPr>
                <w:rFonts w:ascii="Arial" w:hAnsi="Arial" w:cs="Arial"/>
                <w:sz w:val="20"/>
              </w:rPr>
              <w:t>Currently Using</w:t>
            </w:r>
          </w:p>
        </w:tc>
      </w:tr>
      <w:tr w:rsidR="003B7EF8" w:rsidRPr="00263D06" w14:paraId="49231B21" w14:textId="77777777" w:rsidTr="00D4614D">
        <w:tc>
          <w:tcPr>
            <w:tcW w:w="540" w:type="dxa"/>
            <w:tcBorders>
              <w:top w:val="single" w:sz="4" w:space="0" w:color="808080"/>
              <w:bottom w:val="single" w:sz="4" w:space="0" w:color="808080"/>
            </w:tcBorders>
            <w:shd w:val="clear" w:color="auto" w:fill="auto"/>
          </w:tcPr>
          <w:p w14:paraId="16E93D38" w14:textId="62E5E417" w:rsidR="003B7EF8" w:rsidRDefault="003B7EF8" w:rsidP="00375E81">
            <w:pPr>
              <w:spacing w:before="20" w:after="20"/>
              <w:jc w:val="center"/>
              <w:rPr>
                <w:rFonts w:ascii="Arial" w:hAnsi="Arial" w:cs="Arial"/>
                <w:sz w:val="20"/>
              </w:rPr>
            </w:pPr>
            <w:r>
              <w:rPr>
                <w:rFonts w:ascii="Arial" w:hAnsi="Arial" w:cs="Arial"/>
                <w:sz w:val="20"/>
              </w:rPr>
              <w:t>4</w:t>
            </w:r>
          </w:p>
        </w:tc>
        <w:tc>
          <w:tcPr>
            <w:tcW w:w="4320" w:type="dxa"/>
            <w:tcBorders>
              <w:top w:val="single" w:sz="4" w:space="0" w:color="808080"/>
              <w:bottom w:val="single" w:sz="4" w:space="0" w:color="808080"/>
            </w:tcBorders>
            <w:shd w:val="clear" w:color="auto" w:fill="auto"/>
          </w:tcPr>
          <w:p w14:paraId="0CDE5CB2" w14:textId="66285E0A" w:rsidR="003B7EF8" w:rsidRDefault="00B273C6" w:rsidP="00375E81">
            <w:pPr>
              <w:spacing w:before="20" w:after="20"/>
              <w:rPr>
                <w:rFonts w:ascii="Arial" w:hAnsi="Arial" w:cs="Arial"/>
                <w:sz w:val="20"/>
              </w:rPr>
            </w:pPr>
            <w:r>
              <w:rPr>
                <w:rFonts w:ascii="Arial" w:hAnsi="Arial" w:cs="Arial"/>
                <w:sz w:val="20"/>
              </w:rPr>
              <w:t xml:space="preserve">Light and Heavy Transport Vehicle </w:t>
            </w:r>
            <w:r w:rsidR="001958BD">
              <w:rPr>
                <w:rFonts w:ascii="Arial" w:hAnsi="Arial" w:cs="Arial"/>
                <w:sz w:val="20"/>
              </w:rPr>
              <w:t>Driving</w:t>
            </w:r>
          </w:p>
        </w:tc>
        <w:tc>
          <w:tcPr>
            <w:tcW w:w="2160" w:type="dxa"/>
            <w:tcBorders>
              <w:top w:val="single" w:sz="4" w:space="0" w:color="808080"/>
              <w:bottom w:val="single" w:sz="4" w:space="0" w:color="808080"/>
            </w:tcBorders>
            <w:shd w:val="clear" w:color="auto" w:fill="auto"/>
          </w:tcPr>
          <w:p w14:paraId="4996D9DA" w14:textId="142B92A1" w:rsidR="003B7EF8" w:rsidRPr="00263D06" w:rsidRDefault="000A24BC" w:rsidP="00375E81">
            <w:pPr>
              <w:spacing w:before="20" w:after="20"/>
              <w:jc w:val="center"/>
              <w:rPr>
                <w:rFonts w:ascii="Arial" w:hAnsi="Arial" w:cs="Arial"/>
                <w:sz w:val="20"/>
              </w:rPr>
            </w:pPr>
            <w:r>
              <w:rPr>
                <w:rFonts w:ascii="Arial" w:hAnsi="Arial" w:cs="Arial"/>
                <w:sz w:val="20"/>
              </w:rPr>
              <w:t>Proficient</w:t>
            </w:r>
          </w:p>
        </w:tc>
        <w:tc>
          <w:tcPr>
            <w:tcW w:w="2340" w:type="dxa"/>
            <w:tcBorders>
              <w:top w:val="single" w:sz="4" w:space="0" w:color="808080"/>
              <w:bottom w:val="single" w:sz="4" w:space="0" w:color="808080"/>
            </w:tcBorders>
            <w:shd w:val="clear" w:color="auto" w:fill="auto"/>
          </w:tcPr>
          <w:p w14:paraId="3B305B15" w14:textId="6760800E" w:rsidR="003B7EF8" w:rsidRPr="00263D06" w:rsidRDefault="001958BD" w:rsidP="00375E81">
            <w:pPr>
              <w:spacing w:before="20" w:after="20"/>
              <w:jc w:val="center"/>
              <w:rPr>
                <w:rFonts w:ascii="Arial" w:hAnsi="Arial" w:cs="Arial"/>
                <w:sz w:val="20"/>
              </w:rPr>
            </w:pPr>
            <w:r>
              <w:rPr>
                <w:rFonts w:ascii="Arial" w:hAnsi="Arial" w:cs="Arial"/>
                <w:sz w:val="20"/>
              </w:rPr>
              <w:t>Currently Using</w:t>
            </w:r>
          </w:p>
        </w:tc>
      </w:tr>
    </w:tbl>
    <w:p w14:paraId="1DE3F723" w14:textId="73AD1737" w:rsidR="00191203" w:rsidRPr="00E52160" w:rsidRDefault="00191203" w:rsidP="00BE4C0A">
      <w:pPr>
        <w:pStyle w:val="Header"/>
        <w:shd w:val="clear" w:color="auto" w:fill="B8CCE4" w:themeFill="accent1" w:themeFillTint="66"/>
        <w:tabs>
          <w:tab w:val="clear" w:pos="4320"/>
          <w:tab w:val="clear" w:pos="8640"/>
          <w:tab w:val="left" w:pos="2160"/>
          <w:tab w:val="left" w:pos="3780"/>
        </w:tabs>
        <w:rPr>
          <w:rFonts w:ascii="Arial" w:hAnsi="Arial" w:cs="Arial"/>
          <w:sz w:val="20"/>
        </w:rPr>
      </w:pPr>
    </w:p>
    <w:sectPr w:rsidR="00191203" w:rsidRPr="00E52160" w:rsidSect="003B607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A8A6010"/>
    <w:lvl w:ilvl="0">
      <w:start w:val="1"/>
      <w:numFmt w:val="decimal"/>
      <w:pStyle w:val="ListNumber"/>
      <w:lvlText w:val="%1."/>
      <w:lvlJc w:val="left"/>
      <w:pPr>
        <w:tabs>
          <w:tab w:val="num" w:pos="360"/>
        </w:tabs>
        <w:ind w:left="360" w:hanging="360"/>
      </w:pPr>
    </w:lvl>
  </w:abstractNum>
  <w:abstractNum w:abstractNumId="1">
    <w:nsid w:val="FFFFFF89"/>
    <w:multiLevelType w:val="singleLevel"/>
    <w:tmpl w:val="A4E45C1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rPr>
        <w:rFonts w:ascii="Courier New" w:hAnsi="Courier New" w:cs="Courier New" w:hint="default"/>
      </w:r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Wingdings" w:hAnsi="Wingdings" w:cs="Times New Roman" w:hint="default"/>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808080"/>
        <w:sz w:val="20"/>
      </w:rPr>
    </w:lvl>
  </w:abstractNum>
  <w:abstractNum w:abstractNumId="5">
    <w:nsid w:val="3004360F"/>
    <w:multiLevelType w:val="hybridMultilevel"/>
    <w:tmpl w:val="85601494"/>
    <w:lvl w:ilvl="0" w:tplc="903E35CE">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D215D"/>
    <w:multiLevelType w:val="multilevel"/>
    <w:tmpl w:val="D32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A55937"/>
    <w:multiLevelType w:val="hybridMultilevel"/>
    <w:tmpl w:val="CB74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C35C46"/>
    <w:multiLevelType w:val="hybridMultilevel"/>
    <w:tmpl w:val="70C495B0"/>
    <w:lvl w:ilvl="0" w:tplc="D8E41C66">
      <w:start w:val="1"/>
      <w:numFmt w:val="bullet"/>
      <w:lvlText w:val=""/>
      <w:lvlJc w:val="left"/>
      <w:pPr>
        <w:tabs>
          <w:tab w:val="num" w:pos="360"/>
        </w:tabs>
        <w:ind w:left="360" w:hanging="360"/>
      </w:pPr>
      <w:rPr>
        <w:rFonts w:ascii="Symbol" w:hAnsi="Symbol" w:hint="default"/>
        <w:color w:val="80808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7"/>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7F"/>
    <w:rsid w:val="0001693E"/>
    <w:rsid w:val="00017212"/>
    <w:rsid w:val="00017746"/>
    <w:rsid w:val="00076E85"/>
    <w:rsid w:val="000800D0"/>
    <w:rsid w:val="00080EB0"/>
    <w:rsid w:val="000A24BC"/>
    <w:rsid w:val="000C1836"/>
    <w:rsid w:val="000D66EA"/>
    <w:rsid w:val="000F1FE1"/>
    <w:rsid w:val="000F31C9"/>
    <w:rsid w:val="00191203"/>
    <w:rsid w:val="001958BD"/>
    <w:rsid w:val="001A318A"/>
    <w:rsid w:val="001A34EA"/>
    <w:rsid w:val="001A6BA5"/>
    <w:rsid w:val="001D6769"/>
    <w:rsid w:val="00205EBF"/>
    <w:rsid w:val="0024024C"/>
    <w:rsid w:val="00245BFD"/>
    <w:rsid w:val="0025161E"/>
    <w:rsid w:val="002701A3"/>
    <w:rsid w:val="00287BA9"/>
    <w:rsid w:val="00303B4F"/>
    <w:rsid w:val="00313F04"/>
    <w:rsid w:val="0033675D"/>
    <w:rsid w:val="0035408B"/>
    <w:rsid w:val="003A57B3"/>
    <w:rsid w:val="003B607F"/>
    <w:rsid w:val="003B7EF8"/>
    <w:rsid w:val="003D3124"/>
    <w:rsid w:val="003F196B"/>
    <w:rsid w:val="00444392"/>
    <w:rsid w:val="00457470"/>
    <w:rsid w:val="0047759D"/>
    <w:rsid w:val="00482546"/>
    <w:rsid w:val="004C5A7A"/>
    <w:rsid w:val="004D4CAC"/>
    <w:rsid w:val="004D5D15"/>
    <w:rsid w:val="004F6175"/>
    <w:rsid w:val="00507A63"/>
    <w:rsid w:val="00511730"/>
    <w:rsid w:val="0051787B"/>
    <w:rsid w:val="00552D18"/>
    <w:rsid w:val="00555541"/>
    <w:rsid w:val="00564693"/>
    <w:rsid w:val="005A2C8A"/>
    <w:rsid w:val="005A6795"/>
    <w:rsid w:val="005B55C6"/>
    <w:rsid w:val="005C4D1D"/>
    <w:rsid w:val="005F4C64"/>
    <w:rsid w:val="00606355"/>
    <w:rsid w:val="006535D5"/>
    <w:rsid w:val="006A6C6F"/>
    <w:rsid w:val="006B46B4"/>
    <w:rsid w:val="006D6A9F"/>
    <w:rsid w:val="006F3A8F"/>
    <w:rsid w:val="00705B76"/>
    <w:rsid w:val="007151DF"/>
    <w:rsid w:val="007372DA"/>
    <w:rsid w:val="00786EF1"/>
    <w:rsid w:val="007B0BA8"/>
    <w:rsid w:val="007E36A6"/>
    <w:rsid w:val="007E4090"/>
    <w:rsid w:val="007F250D"/>
    <w:rsid w:val="008145A5"/>
    <w:rsid w:val="008161BE"/>
    <w:rsid w:val="00825DEC"/>
    <w:rsid w:val="008351E7"/>
    <w:rsid w:val="00853B40"/>
    <w:rsid w:val="008E12AE"/>
    <w:rsid w:val="00921121"/>
    <w:rsid w:val="0092410E"/>
    <w:rsid w:val="0092795C"/>
    <w:rsid w:val="00946A56"/>
    <w:rsid w:val="009676E8"/>
    <w:rsid w:val="00987C92"/>
    <w:rsid w:val="009B6076"/>
    <w:rsid w:val="009E1209"/>
    <w:rsid w:val="009F69E9"/>
    <w:rsid w:val="00A0036C"/>
    <w:rsid w:val="00A04864"/>
    <w:rsid w:val="00A064E2"/>
    <w:rsid w:val="00A16247"/>
    <w:rsid w:val="00A22E82"/>
    <w:rsid w:val="00A33102"/>
    <w:rsid w:val="00A400F6"/>
    <w:rsid w:val="00A458CC"/>
    <w:rsid w:val="00A507DC"/>
    <w:rsid w:val="00A63714"/>
    <w:rsid w:val="00A966CA"/>
    <w:rsid w:val="00AB5461"/>
    <w:rsid w:val="00AF46E9"/>
    <w:rsid w:val="00B16C5D"/>
    <w:rsid w:val="00B273C6"/>
    <w:rsid w:val="00B576F0"/>
    <w:rsid w:val="00BB4A00"/>
    <w:rsid w:val="00BC5CDD"/>
    <w:rsid w:val="00BE4C0A"/>
    <w:rsid w:val="00BF4E23"/>
    <w:rsid w:val="00C40B33"/>
    <w:rsid w:val="00C47037"/>
    <w:rsid w:val="00C553F9"/>
    <w:rsid w:val="00C67737"/>
    <w:rsid w:val="00C727D3"/>
    <w:rsid w:val="00C74CC6"/>
    <w:rsid w:val="00D00630"/>
    <w:rsid w:val="00D1024C"/>
    <w:rsid w:val="00D4614D"/>
    <w:rsid w:val="00D55B9D"/>
    <w:rsid w:val="00D61679"/>
    <w:rsid w:val="00E20C6A"/>
    <w:rsid w:val="00E35263"/>
    <w:rsid w:val="00E50661"/>
    <w:rsid w:val="00E52160"/>
    <w:rsid w:val="00E624CD"/>
    <w:rsid w:val="00E66422"/>
    <w:rsid w:val="00E95CBB"/>
    <w:rsid w:val="00E9787F"/>
    <w:rsid w:val="00EA6801"/>
    <w:rsid w:val="00EF1A64"/>
    <w:rsid w:val="00F150B4"/>
    <w:rsid w:val="00F16DFE"/>
    <w:rsid w:val="00F34771"/>
    <w:rsid w:val="00F45FB2"/>
    <w:rsid w:val="00F52444"/>
    <w:rsid w:val="00F76522"/>
    <w:rsid w:val="00F92C25"/>
    <w:rsid w:val="00FC6ECC"/>
    <w:rsid w:val="00FD39AB"/>
    <w:rsid w:val="00FE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53B40"/>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53B40"/>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39">
      <w:bodyDiv w:val="1"/>
      <w:marLeft w:val="0"/>
      <w:marRight w:val="0"/>
      <w:marTop w:val="0"/>
      <w:marBottom w:val="0"/>
      <w:divBdr>
        <w:top w:val="none" w:sz="0" w:space="0" w:color="auto"/>
        <w:left w:val="none" w:sz="0" w:space="0" w:color="auto"/>
        <w:bottom w:val="none" w:sz="0" w:space="0" w:color="auto"/>
        <w:right w:val="none" w:sz="0" w:space="0" w:color="auto"/>
      </w:divBdr>
      <w:divsChild>
        <w:div w:id="1052072533">
          <w:marLeft w:val="0"/>
          <w:marRight w:val="0"/>
          <w:marTop w:val="0"/>
          <w:marBottom w:val="0"/>
          <w:divBdr>
            <w:top w:val="none" w:sz="0" w:space="0" w:color="auto"/>
            <w:left w:val="none" w:sz="0" w:space="0" w:color="auto"/>
            <w:bottom w:val="none" w:sz="0" w:space="0" w:color="auto"/>
            <w:right w:val="none" w:sz="0" w:space="0" w:color="auto"/>
          </w:divBdr>
          <w:divsChild>
            <w:div w:id="180314651">
              <w:marLeft w:val="0"/>
              <w:marRight w:val="0"/>
              <w:marTop w:val="0"/>
              <w:marBottom w:val="0"/>
              <w:divBdr>
                <w:top w:val="none" w:sz="0" w:space="0" w:color="auto"/>
                <w:left w:val="none" w:sz="0" w:space="0" w:color="auto"/>
                <w:bottom w:val="none" w:sz="0" w:space="0" w:color="auto"/>
                <w:right w:val="none" w:sz="0" w:space="0" w:color="auto"/>
              </w:divBdr>
              <w:divsChild>
                <w:div w:id="15472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usman</dc:creator>
  <cp:lastModifiedBy>azeem khaan</cp:lastModifiedBy>
  <cp:revision>16</cp:revision>
  <cp:lastPrinted>2023-08-25T17:55:00Z</cp:lastPrinted>
  <dcterms:created xsi:type="dcterms:W3CDTF">2023-08-25T17:47:00Z</dcterms:created>
  <dcterms:modified xsi:type="dcterms:W3CDTF">2023-08-26T09:00:00Z</dcterms:modified>
</cp:coreProperties>
</file>